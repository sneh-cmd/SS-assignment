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13F" w:rsidRDefault="001A2913">
      <w:pPr>
        <w:spacing w:before="6" w:line="80" w:lineRule="exact"/>
        <w:rPr>
          <w:sz w:val="8"/>
          <w:szCs w:val="8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3" type="#_x0000_t202" style="position:absolute;margin-left:76.3pt;margin-top:347.7pt;width:473.85pt;height:204.95pt;z-index:-25165107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129"/>
                    <w:gridCol w:w="3233"/>
                    <w:gridCol w:w="2276"/>
                    <w:gridCol w:w="1817"/>
                  </w:tblGrid>
                  <w:tr w:rsidR="00CD213F">
                    <w:trPr>
                      <w:trHeight w:hRule="exact" w:val="754"/>
                    </w:trPr>
                    <w:tc>
                      <w:tcPr>
                        <w:tcW w:w="212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32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227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181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</w:tr>
                  <w:tr w:rsidR="00CD213F">
                    <w:trPr>
                      <w:trHeight w:hRule="exact" w:val="1155"/>
                    </w:trPr>
                    <w:tc>
                      <w:tcPr>
                        <w:tcW w:w="212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32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227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181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</w:tr>
                  <w:tr w:rsidR="00CD213F">
                    <w:trPr>
                      <w:trHeight w:hRule="exact" w:val="1152"/>
                    </w:trPr>
                    <w:tc>
                      <w:tcPr>
                        <w:tcW w:w="212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32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227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181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</w:tr>
                  <w:tr w:rsidR="00CD213F">
                    <w:trPr>
                      <w:trHeight w:hRule="exact" w:val="1013"/>
                    </w:trPr>
                    <w:tc>
                      <w:tcPr>
                        <w:tcW w:w="2129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3233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2276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1817" w:type="dxa"/>
                        <w:tc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CD213F" w:rsidRDefault="00CD213F"/>
                    </w:tc>
                  </w:tr>
                </w:tbl>
                <w:p w:rsidR="00CD213F" w:rsidRDefault="00CD213F"/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margin-left:455.05pt;margin-top:38.4pt;width:96.7pt;height:121.9pt;z-index:-251652096;mso-position-horizontal-relative:page;mso-position-vertical-relative:page">
            <v:imagedata r:id="rId6" o:title=""/>
            <w10:wrap anchorx="page" anchory="page"/>
          </v:shape>
        </w:pict>
      </w:r>
      <w:r>
        <w:rPr>
          <w:noProof/>
        </w:rPr>
        <w:pict>
          <v:group id="_x0000_s1049" style="position:absolute;margin-left:28.15pt;margin-top:574.8pt;width:542.75pt;height:20.15pt;z-index:-251653120;mso-position-horizontal-relative:page;mso-position-vertical-relative:page" coordorigin="563,11496" coordsize="10855,403">
            <v:shape id="_x0000_s1051" type="#_x0000_t75" style="position:absolute;left:563;top:11496;width:10855;height:403">
              <v:imagedata r:id="rId7" o:title=""/>
            </v:shape>
            <v:shape id="_x0000_s1050" style="position:absolute;left:1440;top:11818;width:2590;height:0" coordorigin="1440,11818" coordsize="2590,0" path="m1440,11818r2590,e" filled="f" strokeweight="1.66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46" style="position:absolute;margin-left:28.15pt;margin-top:679.2pt;width:542.75pt;height:20.15pt;z-index:-251654144;mso-position-horizontal-relative:page;mso-position-vertical-relative:page" coordorigin="563,13584" coordsize="10855,403">
            <v:shape id="_x0000_s1048" type="#_x0000_t75" style="position:absolute;left:563;top:13584;width:10855;height:403">
              <v:imagedata r:id="rId7" o:title=""/>
            </v:shape>
            <v:shape id="_x0000_s1047" style="position:absolute;left:1440;top:13933;width:972;height:0" coordorigin="1440,13933" coordsize="972,0" path="m1440,13933r972,e" filled="f" strokeweight="1.66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42" style="position:absolute;margin-left:235pt;margin-top:47.55pt;width:124.9pt;height:27.65pt;z-index:-251655168;mso-position-horizontal-relative:page;mso-position-vertical-relative:page" coordorigin="4700,951" coordsize="2498,553">
            <v:shape id="_x0000_s1045" style="position:absolute;left:4730;top:1001;width:2460;height:495" coordorigin="4730,1001" coordsize="2460,495" path="m4813,1001r-60,25l4730,1083r,330l4755,1473r58,23l7107,1496r60,-25l7190,1413r,-330l7165,1024r-58,-23l4813,1001xe" fillcolor="#7e7e7e" stroked="f">
              <v:path arrowok="t"/>
            </v:shape>
            <v:shape id="_x0000_s1044" type="#_x0000_t75" style="position:absolute;left:4710;top:961;width:2460;height:495">
              <v:imagedata r:id="rId8" o:title=""/>
            </v:shape>
            <v:shape id="_x0000_s1043" style="position:absolute;left:4710;top:961;width:2460;height:495" coordorigin="4710,961" coordsize="2460,495" path="m4793,961r-60,25l4710,1043r,330l4735,1433r58,23l7088,1456r59,-25l7170,1373r,-330l7144,984r-56,-23l4793,961xe" filled="f" strokecolor="#666" strokeweight="1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39" style="position:absolute;margin-left:28.55pt;margin-top:305.15pt;width:542.75pt;height:23.1pt;z-index:-251656192;mso-position-horizontal-relative:page;mso-position-vertical-relative:page" coordorigin="571,6103" coordsize="10855,462">
            <v:shape id="_x0000_s1041" type="#_x0000_t75" style="position:absolute;left:571;top:6103;width:10855;height:462">
              <v:imagedata r:id="rId9" o:title=""/>
            </v:shape>
            <v:shape id="_x0000_s1040" style="position:absolute;left:1440;top:6461;width:3766;height:0" coordorigin="1440,6461" coordsize="3766,0" path="m1440,6461r3766,e" filled="f" strokeweight="1.66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36" style="position:absolute;margin-left:28.2pt;margin-top:172.9pt;width:542.75pt;height:20.15pt;z-index:-251657216;mso-position-horizontal-relative:page;mso-position-vertical-relative:page" coordorigin="564,3458" coordsize="10855,403">
            <v:shape id="_x0000_s1038" type="#_x0000_t75" style="position:absolute;left:564;top:3458;width:10855;height:403">
              <v:imagedata r:id="rId7" o:title=""/>
            </v:shape>
            <v:shape id="_x0000_s1037" style="position:absolute;left:1440;top:3796;width:2902;height:0" coordorigin="1440,3796" coordsize="2902,0" path="m1440,3796r2902,e" filled="f" strokeweight="1.66pt">
              <v:path arrowok="t"/>
            </v:shape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"/>
        <w:gridCol w:w="10831"/>
        <w:gridCol w:w="59"/>
      </w:tblGrid>
      <w:tr w:rsidR="00CD213F" w:rsidTr="001A2913">
        <w:trPr>
          <w:trHeight w:hRule="exact" w:val="3197"/>
        </w:trPr>
        <w:tc>
          <w:tcPr>
            <w:tcW w:w="59" w:type="dxa"/>
            <w:tcBorders>
              <w:top w:val="single" w:sz="12" w:space="0" w:color="000000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12" w:space="0" w:color="C0C0C0"/>
              <w:left w:val="single" w:sz="25" w:space="0" w:color="5F5F5F"/>
              <w:bottom w:val="single" w:sz="6" w:space="0" w:color="000000"/>
              <w:right w:val="single" w:sz="25" w:space="0" w:color="5F5F5F"/>
            </w:tcBorders>
          </w:tcPr>
          <w:p w:rsidR="00CD213F" w:rsidRDefault="00CD213F">
            <w:pPr>
              <w:spacing w:before="4" w:line="140" w:lineRule="exact"/>
              <w:rPr>
                <w:sz w:val="14"/>
                <w:szCs w:val="14"/>
              </w:rPr>
            </w:pPr>
          </w:p>
          <w:p w:rsidR="00CD213F" w:rsidRDefault="00CD213F">
            <w:pPr>
              <w:spacing w:line="200" w:lineRule="exact"/>
            </w:pPr>
          </w:p>
          <w:p w:rsidR="00CD213F" w:rsidRDefault="00CB5BCC">
            <w:pPr>
              <w:ind w:left="4308" w:right="4851"/>
              <w:jc w:val="center"/>
              <w:rPr>
                <w:rFonts w:ascii="Algerian" w:eastAsia="Algerian" w:hAnsi="Algerian" w:cs="Algerian"/>
                <w:sz w:val="40"/>
                <w:szCs w:val="40"/>
              </w:rPr>
            </w:pPr>
            <w:r>
              <w:rPr>
                <w:rFonts w:ascii="Algerian" w:eastAsia="Algerian" w:hAnsi="Algerian" w:cs="Algerian"/>
                <w:sz w:val="40"/>
                <w:szCs w:val="40"/>
              </w:rPr>
              <w:t>resu</w:t>
            </w:r>
            <w:r>
              <w:rPr>
                <w:rFonts w:ascii="Algerian" w:eastAsia="Algerian" w:hAnsi="Algerian" w:cs="Algerian"/>
                <w:spacing w:val="-3"/>
                <w:sz w:val="40"/>
                <w:szCs w:val="40"/>
              </w:rPr>
              <w:t>m</w:t>
            </w:r>
            <w:r>
              <w:rPr>
                <w:rFonts w:ascii="Algerian" w:eastAsia="Algerian" w:hAnsi="Algerian" w:cs="Algerian"/>
                <w:sz w:val="40"/>
                <w:szCs w:val="40"/>
              </w:rPr>
              <w:t>e</w:t>
            </w:r>
          </w:p>
          <w:p w:rsidR="00CD213F" w:rsidRDefault="00CD213F">
            <w:pPr>
              <w:spacing w:line="100" w:lineRule="exact"/>
              <w:rPr>
                <w:sz w:val="10"/>
                <w:szCs w:val="10"/>
              </w:rPr>
            </w:pPr>
          </w:p>
          <w:p w:rsidR="001A2913" w:rsidRDefault="001A2913" w:rsidP="001A2913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</w:t>
            </w:r>
          </w:p>
          <w:p w:rsidR="00CD213F" w:rsidRDefault="001A2913" w:rsidP="001A2913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        </w:t>
            </w:r>
            <w:r w:rsidR="00CB5BCC">
              <w:rPr>
                <w:b/>
                <w:sz w:val="32"/>
                <w:szCs w:val="32"/>
              </w:rPr>
              <w:t>SNEHA</w:t>
            </w:r>
            <w:r w:rsidR="00CB5BCC">
              <w:rPr>
                <w:b/>
                <w:spacing w:val="-10"/>
                <w:sz w:val="32"/>
                <w:szCs w:val="32"/>
              </w:rPr>
              <w:t xml:space="preserve"> </w:t>
            </w:r>
            <w:r w:rsidR="00CB5BCC">
              <w:rPr>
                <w:b/>
                <w:spacing w:val="1"/>
                <w:sz w:val="32"/>
                <w:szCs w:val="32"/>
              </w:rPr>
              <w:t>D</w:t>
            </w:r>
            <w:r w:rsidR="00CB5BCC">
              <w:rPr>
                <w:b/>
                <w:spacing w:val="-1"/>
                <w:sz w:val="32"/>
                <w:szCs w:val="32"/>
              </w:rPr>
              <w:t>H</w:t>
            </w:r>
            <w:r w:rsidR="00CB5BCC">
              <w:rPr>
                <w:b/>
                <w:sz w:val="32"/>
                <w:szCs w:val="32"/>
              </w:rPr>
              <w:t>A</w:t>
            </w:r>
            <w:r w:rsidR="00CB5BCC">
              <w:rPr>
                <w:b/>
                <w:spacing w:val="4"/>
                <w:sz w:val="32"/>
                <w:szCs w:val="32"/>
              </w:rPr>
              <w:t>R</w:t>
            </w:r>
            <w:r w:rsidR="00CB5BCC">
              <w:rPr>
                <w:b/>
                <w:spacing w:val="2"/>
                <w:sz w:val="32"/>
                <w:szCs w:val="32"/>
              </w:rPr>
              <w:t>A</w:t>
            </w:r>
            <w:r w:rsidR="00CB5BCC">
              <w:rPr>
                <w:b/>
                <w:sz w:val="32"/>
                <w:szCs w:val="32"/>
              </w:rPr>
              <w:t>DEV</w:t>
            </w:r>
          </w:p>
          <w:p w:rsidR="00CD213F" w:rsidRDefault="00CB5BCC" w:rsidP="001A2913">
            <w:pPr>
              <w:ind w:left="871"/>
              <w:rPr>
                <w:sz w:val="16"/>
                <w:szCs w:val="16"/>
              </w:rPr>
            </w:pPr>
            <w:r>
              <w:rPr>
                <w:b/>
                <w:spacing w:val="-1"/>
                <w:sz w:val="28"/>
                <w:szCs w:val="28"/>
              </w:rPr>
              <w:t>M</w:t>
            </w:r>
            <w:r>
              <w:rPr>
                <w:b/>
                <w:spacing w:val="1"/>
                <w:sz w:val="28"/>
                <w:szCs w:val="28"/>
              </w:rPr>
              <w:t>o</w:t>
            </w:r>
            <w:r>
              <w:rPr>
                <w:b/>
                <w:sz w:val="28"/>
                <w:szCs w:val="28"/>
              </w:rPr>
              <w:t>b</w:t>
            </w:r>
            <w:r>
              <w:rPr>
                <w:b/>
                <w:spacing w:val="-1"/>
                <w:sz w:val="28"/>
                <w:szCs w:val="28"/>
              </w:rPr>
              <w:t>i</w:t>
            </w:r>
            <w:r>
              <w:rPr>
                <w:b/>
                <w:spacing w:val="1"/>
                <w:sz w:val="28"/>
                <w:szCs w:val="28"/>
              </w:rPr>
              <w:t>l</w:t>
            </w:r>
            <w:r>
              <w:rPr>
                <w:b/>
                <w:sz w:val="28"/>
                <w:szCs w:val="28"/>
              </w:rPr>
              <w:t xml:space="preserve">e : </w:t>
            </w:r>
            <w:r>
              <w:rPr>
                <w:spacing w:val="-1"/>
                <w:sz w:val="28"/>
                <w:szCs w:val="28"/>
              </w:rPr>
              <w:t>95</w:t>
            </w:r>
            <w:r>
              <w:rPr>
                <w:spacing w:val="1"/>
                <w:sz w:val="28"/>
                <w:szCs w:val="28"/>
              </w:rPr>
              <w:t>3</w:t>
            </w:r>
            <w:r>
              <w:rPr>
                <w:spacing w:val="-1"/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1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2</w:t>
            </w:r>
            <w:r>
              <w:rPr>
                <w:spacing w:val="-1"/>
                <w:sz w:val="28"/>
                <w:szCs w:val="28"/>
              </w:rPr>
              <w:t>652</w:t>
            </w:r>
            <w:r>
              <w:rPr>
                <w:sz w:val="28"/>
                <w:szCs w:val="28"/>
              </w:rPr>
              <w:t>5</w:t>
            </w:r>
          </w:p>
          <w:p w:rsidR="00CD213F" w:rsidRDefault="00CB5BCC">
            <w:pPr>
              <w:ind w:left="871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</w:t>
            </w:r>
            <w:r>
              <w:rPr>
                <w:b/>
                <w:spacing w:val="-4"/>
                <w:sz w:val="28"/>
                <w:szCs w:val="28"/>
              </w:rPr>
              <w:t>m</w:t>
            </w:r>
            <w:r>
              <w:rPr>
                <w:b/>
                <w:spacing w:val="1"/>
                <w:sz w:val="28"/>
                <w:szCs w:val="28"/>
              </w:rPr>
              <w:t>ai</w:t>
            </w:r>
            <w:r>
              <w:rPr>
                <w:b/>
                <w:sz w:val="28"/>
                <w:szCs w:val="28"/>
              </w:rPr>
              <w:t>l</w:t>
            </w:r>
            <w:r>
              <w:rPr>
                <w:b/>
                <w:spacing w:val="1"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: </w:t>
            </w:r>
            <w:hyperlink r:id="rId10">
              <w:r>
                <w:rPr>
                  <w:spacing w:val="-1"/>
                  <w:sz w:val="28"/>
                  <w:szCs w:val="28"/>
                </w:rPr>
                <w:t>s</w:t>
              </w:r>
              <w:r>
                <w:rPr>
                  <w:spacing w:val="1"/>
                  <w:sz w:val="28"/>
                  <w:szCs w:val="28"/>
                </w:rPr>
                <w:t>n</w:t>
              </w:r>
              <w:r>
                <w:rPr>
                  <w:spacing w:val="-2"/>
                  <w:sz w:val="28"/>
                  <w:szCs w:val="28"/>
                </w:rPr>
                <w:t>e</w:t>
              </w:r>
              <w:r>
                <w:rPr>
                  <w:spacing w:val="1"/>
                  <w:sz w:val="28"/>
                  <w:szCs w:val="28"/>
                </w:rPr>
                <w:t>h</w:t>
              </w:r>
              <w:r>
                <w:rPr>
                  <w:spacing w:val="-2"/>
                  <w:sz w:val="28"/>
                  <w:szCs w:val="28"/>
                </w:rPr>
                <w:t>a</w:t>
              </w:r>
              <w:r>
                <w:rPr>
                  <w:spacing w:val="1"/>
                  <w:sz w:val="28"/>
                  <w:szCs w:val="28"/>
                </w:rPr>
                <w:t>d</w:t>
              </w:r>
              <w:r>
                <w:rPr>
                  <w:spacing w:val="-1"/>
                  <w:sz w:val="28"/>
                  <w:szCs w:val="28"/>
                </w:rPr>
                <w:t>h</w:t>
              </w:r>
              <w:r>
                <w:rPr>
                  <w:sz w:val="28"/>
                  <w:szCs w:val="28"/>
                </w:rPr>
                <w:t>a</w:t>
              </w:r>
              <w:r>
                <w:rPr>
                  <w:spacing w:val="1"/>
                  <w:sz w:val="28"/>
                  <w:szCs w:val="28"/>
                </w:rPr>
                <w:t>r</w:t>
              </w:r>
              <w:r>
                <w:rPr>
                  <w:spacing w:val="-2"/>
                  <w:sz w:val="28"/>
                  <w:szCs w:val="28"/>
                </w:rPr>
                <w:t>a</w:t>
              </w:r>
              <w:r>
                <w:rPr>
                  <w:spacing w:val="-1"/>
                  <w:sz w:val="28"/>
                  <w:szCs w:val="28"/>
                </w:rPr>
                <w:t>d</w:t>
              </w:r>
              <w:r>
                <w:rPr>
                  <w:sz w:val="28"/>
                  <w:szCs w:val="28"/>
                </w:rPr>
                <w:t>e</w:t>
              </w:r>
              <w:r>
                <w:rPr>
                  <w:spacing w:val="-1"/>
                  <w:sz w:val="28"/>
                  <w:szCs w:val="28"/>
                </w:rPr>
                <w:t>v</w:t>
              </w:r>
              <w:r>
                <w:rPr>
                  <w:spacing w:val="1"/>
                  <w:sz w:val="28"/>
                  <w:szCs w:val="28"/>
                </w:rPr>
                <w:t>0</w:t>
              </w:r>
              <w:r>
                <w:rPr>
                  <w:spacing w:val="-1"/>
                  <w:sz w:val="28"/>
                  <w:szCs w:val="28"/>
                </w:rPr>
                <w:t>1</w:t>
              </w:r>
              <w:r>
                <w:rPr>
                  <w:spacing w:val="1"/>
                  <w:sz w:val="28"/>
                  <w:szCs w:val="28"/>
                </w:rPr>
                <w:t>1</w:t>
              </w:r>
              <w:r>
                <w:rPr>
                  <w:spacing w:val="-2"/>
                  <w:sz w:val="28"/>
                  <w:szCs w:val="28"/>
                </w:rPr>
                <w:t>@</w:t>
              </w:r>
              <w:r>
                <w:rPr>
                  <w:spacing w:val="1"/>
                  <w:sz w:val="28"/>
                  <w:szCs w:val="28"/>
                </w:rPr>
                <w:t>g</w:t>
              </w:r>
              <w:r>
                <w:rPr>
                  <w:spacing w:val="-5"/>
                  <w:sz w:val="28"/>
                  <w:szCs w:val="28"/>
                </w:rPr>
                <w:t>m</w:t>
              </w:r>
              <w:r>
                <w:rPr>
                  <w:sz w:val="28"/>
                  <w:szCs w:val="28"/>
                </w:rPr>
                <w:t>a</w:t>
              </w:r>
              <w:r>
                <w:rPr>
                  <w:spacing w:val="1"/>
                  <w:sz w:val="28"/>
                  <w:szCs w:val="28"/>
                </w:rPr>
                <w:t>il</w:t>
              </w:r>
              <w:r>
                <w:rPr>
                  <w:sz w:val="28"/>
                  <w:szCs w:val="28"/>
                </w:rPr>
                <w:t>.com</w:t>
              </w:r>
            </w:hyperlink>
          </w:p>
          <w:p w:rsidR="00FD3498" w:rsidRPr="001A2913" w:rsidRDefault="00044972">
            <w:pPr>
              <w:ind w:left="871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LinkedI</w:t>
            </w:r>
            <w:r w:rsidR="00FD3498">
              <w:rPr>
                <w:b/>
                <w:sz w:val="28"/>
                <w:szCs w:val="28"/>
              </w:rPr>
              <w:t>n profile:</w:t>
            </w:r>
            <w:r w:rsidR="001A2913">
              <w:rPr>
                <w:b/>
                <w:sz w:val="28"/>
                <w:szCs w:val="28"/>
              </w:rPr>
              <w:t xml:space="preserve"> </w:t>
            </w:r>
            <w:r w:rsidR="001A2913" w:rsidRPr="001A2913">
              <w:rPr>
                <w:sz w:val="28"/>
                <w:szCs w:val="28"/>
              </w:rPr>
              <w:t>https://www.linkedin.com/in/sneha-dharadev-261831332/?originalSubdomain=in</w:t>
            </w:r>
          </w:p>
        </w:tc>
        <w:tc>
          <w:tcPr>
            <w:tcW w:w="59" w:type="dxa"/>
            <w:tcBorders>
              <w:top w:val="single" w:sz="12" w:space="0" w:color="000000"/>
              <w:left w:val="single" w:sz="25" w:space="0" w:color="5F5F5F"/>
              <w:bottom w:val="single" w:sz="6" w:space="0" w:color="000000"/>
              <w:right w:val="nil"/>
            </w:tcBorders>
          </w:tcPr>
          <w:p w:rsidR="00CD213F" w:rsidRDefault="00CD213F"/>
        </w:tc>
      </w:tr>
      <w:tr w:rsidR="00CD213F">
        <w:trPr>
          <w:trHeight w:hRule="exact" w:val="403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  <w:shd w:val="clear" w:color="auto" w:fill="000000"/>
          </w:tcPr>
          <w:p w:rsidR="00CD213F" w:rsidRDefault="00CB5BCC">
            <w:pPr>
              <w:spacing w:line="320" w:lineRule="exact"/>
              <w:ind w:left="871"/>
              <w:rPr>
                <w:sz w:val="26"/>
                <w:szCs w:val="26"/>
              </w:rPr>
            </w:pPr>
            <w:r>
              <w:rPr>
                <w:b/>
                <w:sz w:val="32"/>
                <w:szCs w:val="32"/>
              </w:rPr>
              <w:t>C</w:t>
            </w:r>
            <w:r>
              <w:rPr>
                <w:b/>
                <w:sz w:val="26"/>
                <w:szCs w:val="26"/>
              </w:rPr>
              <w:t>ARE</w:t>
            </w:r>
            <w:r>
              <w:rPr>
                <w:b/>
                <w:spacing w:val="2"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>R</w:t>
            </w:r>
            <w:r>
              <w:rPr>
                <w:b/>
                <w:spacing w:val="-11"/>
                <w:sz w:val="26"/>
                <w:szCs w:val="26"/>
              </w:rPr>
              <w:t xml:space="preserve"> </w:t>
            </w:r>
            <w:r>
              <w:rPr>
                <w:b/>
                <w:spacing w:val="1"/>
                <w:sz w:val="32"/>
                <w:szCs w:val="32"/>
              </w:rPr>
              <w:t>O</w:t>
            </w:r>
            <w:r>
              <w:rPr>
                <w:b/>
                <w:sz w:val="26"/>
                <w:szCs w:val="26"/>
              </w:rPr>
              <w:t>BJE</w:t>
            </w:r>
            <w:r>
              <w:rPr>
                <w:b/>
                <w:spacing w:val="2"/>
                <w:sz w:val="26"/>
                <w:szCs w:val="26"/>
              </w:rPr>
              <w:t>C</w:t>
            </w:r>
            <w:r>
              <w:rPr>
                <w:b/>
                <w:sz w:val="26"/>
                <w:szCs w:val="26"/>
              </w:rPr>
              <w:t>T</w:t>
            </w:r>
            <w:r>
              <w:rPr>
                <w:b/>
                <w:spacing w:val="2"/>
                <w:sz w:val="26"/>
                <w:szCs w:val="26"/>
              </w:rPr>
              <w:t>I</w:t>
            </w:r>
            <w:r>
              <w:rPr>
                <w:b/>
                <w:sz w:val="26"/>
                <w:szCs w:val="26"/>
              </w:rPr>
              <w:t>VES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  <w:shd w:val="clear" w:color="auto" w:fill="000000"/>
          </w:tcPr>
          <w:p w:rsidR="00CD213F" w:rsidRDefault="00CD213F"/>
        </w:tc>
      </w:tr>
      <w:tr w:rsidR="00CD213F">
        <w:trPr>
          <w:trHeight w:hRule="exact" w:val="2242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</w:tcPr>
          <w:p w:rsidR="00CD213F" w:rsidRDefault="00CD213F">
            <w:pPr>
              <w:spacing w:before="4" w:line="140" w:lineRule="exact"/>
              <w:rPr>
                <w:sz w:val="15"/>
                <w:szCs w:val="15"/>
              </w:rPr>
            </w:pPr>
          </w:p>
          <w:p w:rsidR="00CD213F" w:rsidRDefault="00CD213F">
            <w:pPr>
              <w:spacing w:line="200" w:lineRule="exact"/>
            </w:pPr>
          </w:p>
          <w:p w:rsidR="00CD213F" w:rsidRDefault="00CB5BCC">
            <w:pPr>
              <w:spacing w:line="360" w:lineRule="auto"/>
              <w:ind w:left="871" w:right="840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b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pacing w:val="-1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d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areer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g</w:t>
            </w: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pacing w:val="-1"/>
                <w:sz w:val="28"/>
                <w:szCs w:val="28"/>
              </w:rPr>
              <w:t>ow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g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</w:t>
            </w: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g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pacing w:val="-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za</w:t>
            </w:r>
            <w:r>
              <w:rPr>
                <w:spacing w:val="-1"/>
                <w:sz w:val="28"/>
                <w:szCs w:val="28"/>
              </w:rPr>
              <w:t>ti</w:t>
            </w:r>
            <w:r>
              <w:rPr>
                <w:spacing w:val="1"/>
                <w:sz w:val="28"/>
                <w:szCs w:val="28"/>
              </w:rPr>
              <w:t>on</w:t>
            </w:r>
            <w:r>
              <w:rPr>
                <w:sz w:val="28"/>
                <w:szCs w:val="28"/>
              </w:rPr>
              <w:t>,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-4"/>
                <w:sz w:val="28"/>
                <w:szCs w:val="28"/>
              </w:rPr>
              <w:t>w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ere I c</w:t>
            </w:r>
            <w:r>
              <w:rPr>
                <w:spacing w:val="-3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et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e </w:t>
            </w:r>
            <w:r>
              <w:rPr>
                <w:spacing w:val="-2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pp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1"/>
                <w:sz w:val="28"/>
                <w:szCs w:val="28"/>
              </w:rPr>
              <w:t>tu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pacing w:val="-1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es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o </w:t>
            </w:r>
            <w:r>
              <w:rPr>
                <w:spacing w:val="1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1"/>
                <w:sz w:val="28"/>
                <w:szCs w:val="28"/>
              </w:rPr>
              <w:t>o</w:t>
            </w:r>
            <w:r>
              <w:rPr>
                <w:spacing w:val="1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e </w:t>
            </w:r>
            <w:r>
              <w:rPr>
                <w:spacing w:val="-3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y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ab</w:t>
            </w:r>
            <w:r>
              <w:rPr>
                <w:spacing w:val="2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by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acc</w:t>
            </w:r>
            <w:r>
              <w:rPr>
                <w:spacing w:val="-3"/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p</w:t>
            </w: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g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ll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6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,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</w:t>
            </w:r>
            <w:r>
              <w:rPr>
                <w:spacing w:val="1"/>
                <w:sz w:val="28"/>
                <w:szCs w:val="28"/>
              </w:rPr>
              <w:t>ul</w:t>
            </w:r>
            <w:r>
              <w:rPr>
                <w:spacing w:val="-2"/>
                <w:sz w:val="28"/>
                <w:szCs w:val="28"/>
              </w:rPr>
              <w:t>f</w:t>
            </w:r>
            <w:r>
              <w:rPr>
                <w:spacing w:val="-1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pacing w:val="-1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g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3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2"/>
                <w:sz w:val="28"/>
                <w:szCs w:val="28"/>
              </w:rPr>
              <w:t>z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1"/>
                <w:sz w:val="28"/>
                <w:szCs w:val="28"/>
              </w:rPr>
              <w:t>io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g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al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d c</w:t>
            </w:r>
            <w:r>
              <w:rPr>
                <w:spacing w:val="1"/>
                <w:sz w:val="28"/>
                <w:szCs w:val="28"/>
              </w:rPr>
              <w:t>li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b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care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r l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-1"/>
                <w:sz w:val="28"/>
                <w:szCs w:val="28"/>
              </w:rPr>
              <w:t>dd</w:t>
            </w:r>
            <w:r>
              <w:rPr>
                <w:sz w:val="28"/>
                <w:szCs w:val="28"/>
              </w:rPr>
              <w:t>er thr</w:t>
            </w:r>
            <w:r>
              <w:rPr>
                <w:spacing w:val="-2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u</w:t>
            </w:r>
            <w:r>
              <w:rPr>
                <w:spacing w:val="1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h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c</w:t>
            </w:r>
            <w:r>
              <w:rPr>
                <w:spacing w:val="-1"/>
                <w:sz w:val="28"/>
                <w:szCs w:val="28"/>
              </w:rPr>
              <w:t>o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nu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le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g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a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d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</w:t>
            </w:r>
            <w:r>
              <w:rPr>
                <w:spacing w:val="-2"/>
                <w:sz w:val="28"/>
                <w:szCs w:val="28"/>
              </w:rPr>
              <w:t>m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pacing w:val="3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nt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</w:tcPr>
          <w:p w:rsidR="00CD213F" w:rsidRDefault="00CD213F"/>
        </w:tc>
      </w:tr>
      <w:tr w:rsidR="00CD213F">
        <w:trPr>
          <w:trHeight w:hRule="exact" w:val="462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  <w:shd w:val="clear" w:color="auto" w:fill="000000"/>
          </w:tcPr>
          <w:p w:rsidR="00CD213F" w:rsidRDefault="00CB5BCC">
            <w:pPr>
              <w:spacing w:line="340" w:lineRule="exact"/>
              <w:ind w:left="871"/>
              <w:rPr>
                <w:sz w:val="26"/>
                <w:szCs w:val="26"/>
              </w:rPr>
            </w:pPr>
            <w:r>
              <w:rPr>
                <w:b/>
                <w:sz w:val="32"/>
                <w:szCs w:val="32"/>
              </w:rPr>
              <w:t>A</w:t>
            </w:r>
            <w:r>
              <w:rPr>
                <w:b/>
                <w:sz w:val="26"/>
                <w:szCs w:val="26"/>
              </w:rPr>
              <w:t>CAD</w:t>
            </w:r>
            <w:r>
              <w:rPr>
                <w:b/>
                <w:spacing w:val="2"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>MIC</w:t>
            </w:r>
            <w:r>
              <w:rPr>
                <w:b/>
                <w:spacing w:val="-13"/>
                <w:sz w:val="26"/>
                <w:szCs w:val="26"/>
              </w:rPr>
              <w:t xml:space="preserve"> </w:t>
            </w:r>
            <w:r>
              <w:rPr>
                <w:b/>
                <w:spacing w:val="-1"/>
                <w:sz w:val="32"/>
                <w:szCs w:val="32"/>
              </w:rPr>
              <w:t>Q</w:t>
            </w:r>
            <w:r>
              <w:rPr>
                <w:b/>
                <w:sz w:val="26"/>
                <w:szCs w:val="26"/>
              </w:rPr>
              <w:t>UA</w:t>
            </w:r>
            <w:r>
              <w:rPr>
                <w:b/>
                <w:spacing w:val="2"/>
                <w:sz w:val="26"/>
                <w:szCs w:val="26"/>
              </w:rPr>
              <w:t>L</w:t>
            </w:r>
            <w:r>
              <w:rPr>
                <w:b/>
                <w:sz w:val="26"/>
                <w:szCs w:val="26"/>
              </w:rPr>
              <w:t>IFICAT</w:t>
            </w:r>
            <w:r>
              <w:rPr>
                <w:b/>
                <w:spacing w:val="2"/>
                <w:sz w:val="26"/>
                <w:szCs w:val="26"/>
              </w:rPr>
              <w:t>I</w:t>
            </w:r>
            <w:r>
              <w:rPr>
                <w:b/>
                <w:sz w:val="26"/>
                <w:szCs w:val="26"/>
              </w:rPr>
              <w:t>ON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  <w:shd w:val="clear" w:color="auto" w:fill="000000"/>
          </w:tcPr>
          <w:p w:rsidR="00CD213F" w:rsidRDefault="00CD213F"/>
        </w:tc>
      </w:tr>
      <w:tr w:rsidR="00CD213F">
        <w:trPr>
          <w:trHeight w:hRule="exact" w:val="4931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</w:tcPr>
          <w:p w:rsidR="00CD213F" w:rsidRDefault="00CD213F">
            <w:pPr>
              <w:spacing w:line="200" w:lineRule="exact"/>
            </w:pPr>
          </w:p>
          <w:p w:rsidR="00CD213F" w:rsidRDefault="00CD213F">
            <w:pPr>
              <w:spacing w:before="9" w:line="280" w:lineRule="exact"/>
              <w:rPr>
                <w:sz w:val="28"/>
                <w:szCs w:val="28"/>
              </w:rPr>
            </w:pPr>
          </w:p>
          <w:p w:rsidR="00CD213F" w:rsidRDefault="00CB5BCC">
            <w:pPr>
              <w:ind w:left="1182" w:right="458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Q</w:t>
            </w:r>
            <w:r>
              <w:rPr>
                <w:rFonts w:ascii="Calibri" w:eastAsia="Calibri" w:hAnsi="Calibri" w:cs="Calibri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L</w:t>
            </w:r>
            <w:r>
              <w:rPr>
                <w:rFonts w:ascii="Calibri" w:eastAsia="Calibri" w:hAnsi="Calibri" w:cs="Calibri"/>
                <w:b/>
                <w:spacing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6"/>
                <w:szCs w:val="26"/>
              </w:rPr>
              <w:t>F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IC</w:t>
            </w:r>
            <w:r>
              <w:rPr>
                <w:rFonts w:ascii="Calibri" w:eastAsia="Calibri" w:hAnsi="Calibri" w:cs="Calibri"/>
                <w:b/>
                <w:spacing w:val="1"/>
                <w:sz w:val="26"/>
                <w:szCs w:val="26"/>
              </w:rPr>
              <w:t>AT</w:t>
            </w:r>
            <w:r>
              <w:rPr>
                <w:rFonts w:ascii="Calibri" w:eastAsia="Calibri" w:hAnsi="Calibri" w:cs="Calibri"/>
                <w:b/>
                <w:spacing w:val="-2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b/>
                <w:spacing w:val="2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N           </w:t>
            </w:r>
            <w:r>
              <w:rPr>
                <w:rFonts w:ascii="Calibri" w:eastAsia="Calibri" w:hAnsi="Calibri" w:cs="Calibri"/>
                <w:b/>
                <w:spacing w:val="5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NIV</w:t>
            </w:r>
            <w:r>
              <w:rPr>
                <w:rFonts w:ascii="Calibri" w:eastAsia="Calibri" w:hAnsi="Calibri" w:cs="Calibri"/>
                <w:b/>
                <w:spacing w:val="1"/>
                <w:sz w:val="26"/>
                <w:szCs w:val="26"/>
              </w:rPr>
              <w:t>ER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SI</w:t>
            </w:r>
            <w:r>
              <w:rPr>
                <w:rFonts w:ascii="Calibri" w:eastAsia="Calibri" w:hAnsi="Calibri" w:cs="Calibri"/>
                <w:b/>
                <w:spacing w:val="-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b/>
                <w:spacing w:val="2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b/>
                <w:spacing w:val="-1"/>
                <w:sz w:val="26"/>
                <w:szCs w:val="26"/>
              </w:rPr>
              <w:t>/</w:t>
            </w:r>
            <w:r>
              <w:rPr>
                <w:rFonts w:ascii="Calibri" w:eastAsia="Calibri" w:hAnsi="Calibri" w:cs="Calibri"/>
                <w:b/>
                <w:spacing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b/>
                <w:spacing w:val="2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RD          </w:t>
            </w:r>
            <w:r>
              <w:rPr>
                <w:rFonts w:ascii="Calibri" w:eastAsia="Calibri" w:hAnsi="Calibri" w:cs="Calibri"/>
                <w:b/>
                <w:spacing w:val="8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b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spacing w:val="-4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>OF</w:t>
            </w:r>
            <w:r>
              <w:rPr>
                <w:rFonts w:ascii="Calibri" w:eastAsia="Calibri" w:hAnsi="Calibri" w:cs="Calibri"/>
                <w:b/>
                <w:spacing w:val="-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1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b/>
                <w:spacing w:val="3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pacing w:val="-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b/>
                <w:sz w:val="26"/>
                <w:szCs w:val="26"/>
              </w:rPr>
              <w:t xml:space="preserve">SING    </w:t>
            </w:r>
            <w:r>
              <w:rPr>
                <w:rFonts w:ascii="Calibri" w:eastAsia="Calibri" w:hAnsi="Calibri" w:cs="Calibri"/>
                <w:b/>
                <w:spacing w:val="52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sz w:val="26"/>
                <w:szCs w:val="26"/>
              </w:rPr>
              <w:t>P</w:t>
            </w:r>
            <w:r>
              <w:rPr>
                <w:rFonts w:ascii="Calibri" w:eastAsia="Calibri" w:hAnsi="Calibri" w:cs="Calibri"/>
                <w:b/>
                <w:w w:val="99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b/>
                <w:spacing w:val="1"/>
                <w:w w:val="99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b/>
                <w:w w:val="99"/>
                <w:sz w:val="26"/>
                <w:szCs w:val="26"/>
              </w:rPr>
              <w:t>CE</w:t>
            </w:r>
            <w:r>
              <w:rPr>
                <w:rFonts w:ascii="Calibri" w:eastAsia="Calibri" w:hAnsi="Calibri" w:cs="Calibri"/>
                <w:b/>
                <w:spacing w:val="2"/>
                <w:w w:val="99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b/>
                <w:spacing w:val="-1"/>
                <w:w w:val="99"/>
                <w:sz w:val="26"/>
                <w:szCs w:val="26"/>
              </w:rPr>
              <w:t>TA</w:t>
            </w:r>
            <w:r>
              <w:rPr>
                <w:rFonts w:ascii="Calibri" w:eastAsia="Calibri" w:hAnsi="Calibri" w:cs="Calibri"/>
                <w:b/>
                <w:w w:val="99"/>
                <w:sz w:val="26"/>
                <w:szCs w:val="26"/>
              </w:rPr>
              <w:t>GE</w:t>
            </w:r>
          </w:p>
          <w:p w:rsidR="00CD213F" w:rsidRDefault="00CD213F">
            <w:pPr>
              <w:spacing w:line="200" w:lineRule="exact"/>
            </w:pPr>
          </w:p>
          <w:p w:rsidR="00CD213F" w:rsidRDefault="00CD213F">
            <w:pPr>
              <w:spacing w:line="200" w:lineRule="exact"/>
            </w:pPr>
          </w:p>
          <w:p w:rsidR="00CD213F" w:rsidRDefault="00CD213F">
            <w:pPr>
              <w:spacing w:before="5" w:line="220" w:lineRule="exact"/>
              <w:rPr>
                <w:sz w:val="22"/>
                <w:szCs w:val="22"/>
              </w:rPr>
            </w:pPr>
          </w:p>
          <w:p w:rsidR="00CD213F" w:rsidRDefault="00CB5BCC">
            <w:pPr>
              <w:ind w:left="1632" w:right="959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spacing w:val="1"/>
                <w:position w:val="10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b/>
                <w:position w:val="10"/>
                <w:sz w:val="26"/>
                <w:szCs w:val="26"/>
              </w:rPr>
              <w:t>.CO</w:t>
            </w:r>
            <w:r>
              <w:rPr>
                <w:rFonts w:ascii="Calibri" w:eastAsia="Calibri" w:hAnsi="Calibri" w:cs="Calibri"/>
                <w:b/>
                <w:spacing w:val="-1"/>
                <w:position w:val="10"/>
                <w:sz w:val="26"/>
                <w:szCs w:val="26"/>
              </w:rPr>
              <w:t>M</w:t>
            </w:r>
            <w:r>
              <w:rPr>
                <w:rFonts w:ascii="Calibri" w:eastAsia="Calibri" w:hAnsi="Calibri" w:cs="Calibri"/>
                <w:b/>
                <w:position w:val="10"/>
                <w:sz w:val="26"/>
                <w:szCs w:val="26"/>
              </w:rPr>
              <w:t xml:space="preserve">.                 </w:t>
            </w:r>
            <w:r>
              <w:rPr>
                <w:rFonts w:ascii="Calibri" w:eastAsia="Calibri" w:hAnsi="Calibri" w:cs="Calibri"/>
                <w:b/>
                <w:spacing w:val="8"/>
                <w:position w:val="10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S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shtra</w:t>
            </w:r>
            <w:r>
              <w:rPr>
                <w:rFonts w:ascii="Calibri" w:eastAsia="Calibri" w:hAnsi="Calibri" w:cs="Calibri"/>
                <w:spacing w:val="-1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v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e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rsity                      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8"/>
                <w:sz w:val="26"/>
                <w:szCs w:val="26"/>
              </w:rPr>
              <w:t>201</w:t>
            </w:r>
            <w:r>
              <w:rPr>
                <w:rFonts w:ascii="Calibri" w:eastAsia="Calibri" w:hAnsi="Calibri" w:cs="Calibri"/>
                <w:position w:val="8"/>
                <w:sz w:val="26"/>
                <w:szCs w:val="26"/>
              </w:rPr>
              <w:t xml:space="preserve">9                       </w:t>
            </w:r>
            <w:r>
              <w:rPr>
                <w:rFonts w:ascii="Calibri" w:eastAsia="Calibri" w:hAnsi="Calibri" w:cs="Calibri"/>
                <w:spacing w:val="31"/>
                <w:position w:val="8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position w:val="9"/>
                <w:sz w:val="26"/>
                <w:szCs w:val="26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99"/>
                <w:position w:val="9"/>
                <w:sz w:val="26"/>
                <w:szCs w:val="26"/>
              </w:rPr>
              <w:t>4</w:t>
            </w:r>
            <w:r>
              <w:rPr>
                <w:rFonts w:ascii="Calibri" w:eastAsia="Calibri" w:hAnsi="Calibri" w:cs="Calibri"/>
                <w:w w:val="99"/>
                <w:position w:val="9"/>
                <w:sz w:val="26"/>
                <w:szCs w:val="26"/>
              </w:rPr>
              <w:t>.90</w:t>
            </w:r>
          </w:p>
          <w:p w:rsidR="00CD213F" w:rsidRDefault="00CD213F">
            <w:pPr>
              <w:spacing w:line="200" w:lineRule="exact"/>
            </w:pPr>
          </w:p>
          <w:p w:rsidR="00CD213F" w:rsidRDefault="00CD213F">
            <w:pPr>
              <w:spacing w:line="200" w:lineRule="exact"/>
            </w:pPr>
          </w:p>
          <w:p w:rsidR="00CD213F" w:rsidRDefault="00CD213F">
            <w:pPr>
              <w:spacing w:before="7" w:line="240" w:lineRule="exact"/>
              <w:rPr>
                <w:sz w:val="24"/>
                <w:szCs w:val="24"/>
              </w:rPr>
            </w:pPr>
          </w:p>
          <w:p w:rsidR="00CD213F" w:rsidRDefault="00CB5BCC">
            <w:pPr>
              <w:ind w:left="1729" w:right="959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position w:val="-8"/>
                <w:sz w:val="26"/>
                <w:szCs w:val="26"/>
              </w:rPr>
              <w:t xml:space="preserve">H.S.C.            </w:t>
            </w:r>
            <w:r>
              <w:rPr>
                <w:rFonts w:ascii="Calibri" w:eastAsia="Calibri" w:hAnsi="Calibri" w:cs="Calibri"/>
                <w:b/>
                <w:spacing w:val="27"/>
                <w:position w:val="-8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ja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ra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spacing w:val="-10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Sec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dar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y</w:t>
            </w:r>
            <w:r>
              <w:rPr>
                <w:rFonts w:ascii="Calibri" w:eastAsia="Calibri" w:hAnsi="Calibri" w:cs="Calibri"/>
                <w:spacing w:val="46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&amp;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H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ghe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 xml:space="preserve">r               </w:t>
            </w:r>
            <w:r>
              <w:rPr>
                <w:rFonts w:ascii="Calibri" w:eastAsia="Calibri" w:hAnsi="Calibri" w:cs="Calibri"/>
                <w:spacing w:val="43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-9"/>
                <w:sz w:val="26"/>
                <w:szCs w:val="26"/>
              </w:rPr>
              <w:t>201</w:t>
            </w:r>
            <w:r>
              <w:rPr>
                <w:rFonts w:ascii="Calibri" w:eastAsia="Calibri" w:hAnsi="Calibri" w:cs="Calibri"/>
                <w:position w:val="-9"/>
                <w:sz w:val="26"/>
                <w:szCs w:val="26"/>
              </w:rPr>
              <w:t xml:space="preserve">6                       </w:t>
            </w:r>
            <w:r>
              <w:rPr>
                <w:rFonts w:ascii="Calibri" w:eastAsia="Calibri" w:hAnsi="Calibri" w:cs="Calibri"/>
                <w:spacing w:val="31"/>
                <w:position w:val="-9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position w:val="-9"/>
                <w:sz w:val="26"/>
                <w:szCs w:val="26"/>
              </w:rPr>
              <w:t>6</w:t>
            </w:r>
            <w:r>
              <w:rPr>
                <w:rFonts w:ascii="Calibri" w:eastAsia="Calibri" w:hAnsi="Calibri" w:cs="Calibri"/>
                <w:spacing w:val="1"/>
                <w:w w:val="99"/>
                <w:position w:val="-9"/>
                <w:sz w:val="26"/>
                <w:szCs w:val="26"/>
              </w:rPr>
              <w:t>5</w:t>
            </w:r>
            <w:r>
              <w:rPr>
                <w:rFonts w:ascii="Calibri" w:eastAsia="Calibri" w:hAnsi="Calibri" w:cs="Calibri"/>
                <w:w w:val="99"/>
                <w:position w:val="-9"/>
                <w:sz w:val="26"/>
                <w:szCs w:val="26"/>
              </w:rPr>
              <w:t>.57</w:t>
            </w:r>
          </w:p>
          <w:p w:rsidR="00CD213F" w:rsidRDefault="00CB5BCC">
            <w:pPr>
              <w:spacing w:line="260" w:lineRule="exact"/>
              <w:ind w:left="3568" w:right="4926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26"/>
                <w:szCs w:val="26"/>
              </w:rPr>
              <w:t>S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ec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.</w:t>
            </w:r>
            <w:r>
              <w:rPr>
                <w:rFonts w:ascii="Calibri" w:eastAsia="Calibri" w:hAnsi="Calibri" w:cs="Calibri"/>
                <w:spacing w:val="-11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Educ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a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tio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-14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Board</w:t>
            </w:r>
          </w:p>
          <w:p w:rsidR="00CD213F" w:rsidRDefault="00CD213F">
            <w:pPr>
              <w:spacing w:before="3" w:line="180" w:lineRule="exact"/>
              <w:rPr>
                <w:sz w:val="19"/>
                <w:szCs w:val="19"/>
              </w:rPr>
            </w:pPr>
          </w:p>
          <w:p w:rsidR="00CD213F" w:rsidRDefault="00CD213F">
            <w:pPr>
              <w:spacing w:line="200" w:lineRule="exact"/>
            </w:pPr>
          </w:p>
          <w:p w:rsidR="00CD213F" w:rsidRDefault="00CB5BCC">
            <w:pPr>
              <w:ind w:left="1750" w:right="959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position w:val="-8"/>
                <w:sz w:val="26"/>
                <w:szCs w:val="26"/>
              </w:rPr>
              <w:t xml:space="preserve">S.S.C.                     </w:t>
            </w:r>
            <w:r>
              <w:rPr>
                <w:rFonts w:ascii="Calibri" w:eastAsia="Calibri" w:hAnsi="Calibri" w:cs="Calibri"/>
                <w:b/>
                <w:spacing w:val="44"/>
                <w:position w:val="-8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G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u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ja</w:t>
            </w:r>
            <w:r>
              <w:rPr>
                <w:rFonts w:ascii="Calibri" w:eastAsia="Calibri" w:hAnsi="Calibri" w:cs="Calibri"/>
                <w:spacing w:val="1"/>
                <w:position w:val="1"/>
                <w:sz w:val="26"/>
                <w:szCs w:val="26"/>
              </w:rPr>
              <w:t>ra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spacing w:val="-10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Sec</w:t>
            </w:r>
            <w:r>
              <w:rPr>
                <w:rFonts w:ascii="Calibri" w:eastAsia="Calibri" w:hAnsi="Calibri" w:cs="Calibri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26"/>
                <w:szCs w:val="26"/>
              </w:rPr>
              <w:t>dar</w:t>
            </w:r>
            <w:r>
              <w:rPr>
                <w:rFonts w:ascii="Calibri" w:eastAsia="Calibri" w:hAnsi="Calibri" w:cs="Calibri"/>
                <w:sz w:val="26"/>
                <w:szCs w:val="26"/>
              </w:rPr>
              <w:t xml:space="preserve">y                        </w:t>
            </w:r>
            <w:r>
              <w:rPr>
                <w:rFonts w:ascii="Calibri" w:eastAsia="Calibri" w:hAnsi="Calibri" w:cs="Calibri"/>
                <w:spacing w:val="36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-9"/>
                <w:sz w:val="26"/>
                <w:szCs w:val="26"/>
              </w:rPr>
              <w:t>201</w:t>
            </w:r>
            <w:r>
              <w:rPr>
                <w:rFonts w:ascii="Calibri" w:eastAsia="Calibri" w:hAnsi="Calibri" w:cs="Calibri"/>
                <w:position w:val="-9"/>
                <w:sz w:val="26"/>
                <w:szCs w:val="26"/>
              </w:rPr>
              <w:t xml:space="preserve">4                       </w:t>
            </w:r>
            <w:r>
              <w:rPr>
                <w:rFonts w:ascii="Calibri" w:eastAsia="Calibri" w:hAnsi="Calibri" w:cs="Calibri"/>
                <w:spacing w:val="31"/>
                <w:position w:val="-9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w w:val="99"/>
                <w:position w:val="-9"/>
                <w:sz w:val="26"/>
                <w:szCs w:val="26"/>
              </w:rPr>
              <w:t>8</w:t>
            </w:r>
            <w:r>
              <w:rPr>
                <w:rFonts w:ascii="Calibri" w:eastAsia="Calibri" w:hAnsi="Calibri" w:cs="Calibri"/>
                <w:spacing w:val="1"/>
                <w:w w:val="99"/>
                <w:position w:val="-9"/>
                <w:sz w:val="26"/>
                <w:szCs w:val="26"/>
              </w:rPr>
              <w:t>0</w:t>
            </w:r>
            <w:r>
              <w:rPr>
                <w:rFonts w:ascii="Calibri" w:eastAsia="Calibri" w:hAnsi="Calibri" w:cs="Calibri"/>
                <w:w w:val="99"/>
                <w:position w:val="-9"/>
                <w:sz w:val="26"/>
                <w:szCs w:val="26"/>
              </w:rPr>
              <w:t>.33</w:t>
            </w:r>
          </w:p>
          <w:p w:rsidR="00CD213F" w:rsidRDefault="00CB5BCC">
            <w:pPr>
              <w:spacing w:line="260" w:lineRule="exact"/>
              <w:ind w:left="3805" w:right="5162"/>
              <w:jc w:val="center"/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Educa</w:t>
            </w:r>
            <w:r>
              <w:rPr>
                <w:rFonts w:ascii="Calibri" w:eastAsia="Calibri" w:hAnsi="Calibri" w:cs="Calibri"/>
                <w:spacing w:val="-3"/>
                <w:position w:val="1"/>
                <w:sz w:val="26"/>
                <w:szCs w:val="26"/>
              </w:rPr>
              <w:t>t</w:t>
            </w:r>
            <w:r>
              <w:rPr>
                <w:rFonts w:ascii="Calibri" w:eastAsia="Calibri" w:hAnsi="Calibri" w:cs="Calibri"/>
                <w:spacing w:val="-2"/>
                <w:position w:val="1"/>
                <w:sz w:val="26"/>
                <w:szCs w:val="26"/>
              </w:rPr>
              <w:t>io</w:t>
            </w:r>
            <w:r>
              <w:rPr>
                <w:rFonts w:ascii="Calibri" w:eastAsia="Calibri" w:hAnsi="Calibri" w:cs="Calibri"/>
                <w:position w:val="1"/>
                <w:sz w:val="26"/>
                <w:szCs w:val="26"/>
              </w:rPr>
              <w:t>n</w:t>
            </w:r>
            <w:r>
              <w:rPr>
                <w:rFonts w:ascii="Calibri" w:eastAsia="Calibri" w:hAnsi="Calibri" w:cs="Calibri"/>
                <w:spacing w:val="-14"/>
                <w:position w:val="1"/>
                <w:sz w:val="26"/>
                <w:szCs w:val="26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B</w:t>
            </w:r>
            <w:r>
              <w:rPr>
                <w:rFonts w:ascii="Calibri" w:eastAsia="Calibri" w:hAnsi="Calibri" w:cs="Calibri"/>
                <w:w w:val="99"/>
                <w:position w:val="1"/>
                <w:sz w:val="26"/>
                <w:szCs w:val="26"/>
              </w:rPr>
              <w:t>o</w:t>
            </w:r>
            <w:r>
              <w:rPr>
                <w:rFonts w:ascii="Calibri" w:eastAsia="Calibri" w:hAnsi="Calibri" w:cs="Calibri"/>
                <w:spacing w:val="1"/>
                <w:w w:val="99"/>
                <w:position w:val="1"/>
                <w:sz w:val="26"/>
                <w:szCs w:val="26"/>
              </w:rPr>
              <w:t>ard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</w:tcPr>
          <w:p w:rsidR="00CD213F" w:rsidRDefault="00CD213F"/>
        </w:tc>
      </w:tr>
      <w:tr w:rsidR="00CD213F">
        <w:trPr>
          <w:trHeight w:hRule="exact" w:val="403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  <w:shd w:val="clear" w:color="auto" w:fill="000000"/>
          </w:tcPr>
          <w:p w:rsidR="00CD213F" w:rsidRDefault="00CB5BCC">
            <w:pPr>
              <w:spacing w:line="320" w:lineRule="exact"/>
              <w:ind w:left="871"/>
              <w:rPr>
                <w:sz w:val="26"/>
                <w:szCs w:val="26"/>
              </w:rPr>
            </w:pPr>
            <w:r>
              <w:rPr>
                <w:b/>
                <w:spacing w:val="1"/>
                <w:sz w:val="32"/>
                <w:szCs w:val="32"/>
              </w:rPr>
              <w:t>E</w:t>
            </w:r>
            <w:r>
              <w:rPr>
                <w:b/>
                <w:spacing w:val="-2"/>
                <w:sz w:val="26"/>
                <w:szCs w:val="26"/>
              </w:rPr>
              <w:t>X</w:t>
            </w:r>
            <w:r>
              <w:rPr>
                <w:b/>
                <w:spacing w:val="2"/>
                <w:sz w:val="26"/>
                <w:szCs w:val="26"/>
              </w:rPr>
              <w:t>T</w:t>
            </w:r>
            <w:r>
              <w:rPr>
                <w:b/>
                <w:sz w:val="26"/>
                <w:szCs w:val="26"/>
              </w:rPr>
              <w:t>RA</w:t>
            </w:r>
            <w:r>
              <w:rPr>
                <w:b/>
                <w:spacing w:val="-9"/>
                <w:sz w:val="26"/>
                <w:szCs w:val="26"/>
              </w:rPr>
              <w:t xml:space="preserve"> </w:t>
            </w:r>
            <w:r>
              <w:rPr>
                <w:b/>
                <w:spacing w:val="2"/>
                <w:sz w:val="32"/>
                <w:szCs w:val="32"/>
              </w:rPr>
              <w:t>A</w:t>
            </w:r>
            <w:r>
              <w:rPr>
                <w:b/>
                <w:sz w:val="26"/>
                <w:szCs w:val="26"/>
              </w:rPr>
              <w:t>CTIV</w:t>
            </w:r>
            <w:r>
              <w:rPr>
                <w:b/>
                <w:spacing w:val="2"/>
                <w:sz w:val="26"/>
                <w:szCs w:val="26"/>
              </w:rPr>
              <w:t>I</w:t>
            </w:r>
            <w:r>
              <w:rPr>
                <w:b/>
                <w:sz w:val="26"/>
                <w:szCs w:val="26"/>
              </w:rPr>
              <w:t>TI</w:t>
            </w:r>
            <w:r>
              <w:rPr>
                <w:b/>
                <w:spacing w:val="2"/>
                <w:sz w:val="26"/>
                <w:szCs w:val="26"/>
              </w:rPr>
              <w:t>E</w:t>
            </w:r>
            <w:r>
              <w:rPr>
                <w:b/>
                <w:sz w:val="26"/>
                <w:szCs w:val="26"/>
              </w:rPr>
              <w:t>S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  <w:shd w:val="clear" w:color="auto" w:fill="000000"/>
          </w:tcPr>
          <w:p w:rsidR="00CD213F" w:rsidRDefault="00CD213F"/>
        </w:tc>
      </w:tr>
      <w:tr w:rsidR="00CD213F">
        <w:trPr>
          <w:trHeight w:hRule="exact" w:val="1685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</w:tcPr>
          <w:p w:rsidR="00CD213F" w:rsidRDefault="00CD213F">
            <w:pPr>
              <w:spacing w:before="10" w:line="180" w:lineRule="exact"/>
              <w:rPr>
                <w:sz w:val="18"/>
                <w:szCs w:val="18"/>
              </w:rPr>
            </w:pPr>
          </w:p>
          <w:p w:rsidR="00CD213F" w:rsidRDefault="00CD213F">
            <w:pPr>
              <w:spacing w:line="200" w:lineRule="exact"/>
            </w:pPr>
            <w:bookmarkStart w:id="0" w:name="_GoBack"/>
            <w:bookmarkEnd w:id="0"/>
          </w:p>
          <w:p w:rsidR="00CD213F" w:rsidRPr="00046E6B" w:rsidRDefault="00CB5BCC" w:rsidP="00046E6B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r w:rsidRPr="00046E6B">
              <w:rPr>
                <w:sz w:val="32"/>
                <w:szCs w:val="32"/>
              </w:rPr>
              <w:t>Ba</w:t>
            </w:r>
            <w:r w:rsidRPr="00046E6B">
              <w:rPr>
                <w:spacing w:val="1"/>
                <w:sz w:val="32"/>
                <w:szCs w:val="32"/>
              </w:rPr>
              <w:t>s</w:t>
            </w:r>
            <w:r w:rsidRPr="00046E6B">
              <w:rPr>
                <w:sz w:val="32"/>
                <w:szCs w:val="32"/>
              </w:rPr>
              <w:t>ic</w:t>
            </w:r>
            <w:r w:rsidRPr="00046E6B">
              <w:rPr>
                <w:spacing w:val="-5"/>
                <w:sz w:val="32"/>
                <w:szCs w:val="32"/>
              </w:rPr>
              <w:t xml:space="preserve"> </w:t>
            </w:r>
            <w:r w:rsidRPr="00046E6B">
              <w:rPr>
                <w:spacing w:val="1"/>
                <w:sz w:val="32"/>
                <w:szCs w:val="32"/>
              </w:rPr>
              <w:t>kno</w:t>
            </w:r>
            <w:r w:rsidRPr="00046E6B">
              <w:rPr>
                <w:sz w:val="32"/>
                <w:szCs w:val="32"/>
              </w:rPr>
              <w:t>wle</w:t>
            </w:r>
            <w:r w:rsidRPr="00046E6B">
              <w:rPr>
                <w:spacing w:val="1"/>
                <w:sz w:val="32"/>
                <w:szCs w:val="32"/>
              </w:rPr>
              <w:t>dg</w:t>
            </w:r>
            <w:r w:rsidRPr="00046E6B">
              <w:rPr>
                <w:sz w:val="32"/>
                <w:szCs w:val="32"/>
              </w:rPr>
              <w:t>e</w:t>
            </w:r>
            <w:r w:rsidRPr="00046E6B">
              <w:rPr>
                <w:spacing w:val="-13"/>
                <w:sz w:val="32"/>
                <w:szCs w:val="32"/>
              </w:rPr>
              <w:t xml:space="preserve"> </w:t>
            </w:r>
            <w:r w:rsidRPr="00046E6B">
              <w:rPr>
                <w:sz w:val="32"/>
                <w:szCs w:val="32"/>
              </w:rPr>
              <w:t>Of</w:t>
            </w:r>
            <w:r w:rsidRPr="00046E6B">
              <w:rPr>
                <w:spacing w:val="-2"/>
                <w:sz w:val="32"/>
                <w:szCs w:val="32"/>
              </w:rPr>
              <w:t xml:space="preserve"> </w:t>
            </w:r>
            <w:r w:rsidRPr="00046E6B">
              <w:rPr>
                <w:sz w:val="32"/>
                <w:szCs w:val="32"/>
              </w:rPr>
              <w:t>C</w:t>
            </w:r>
            <w:r w:rsidRPr="00046E6B">
              <w:rPr>
                <w:spacing w:val="4"/>
                <w:sz w:val="32"/>
                <w:szCs w:val="32"/>
              </w:rPr>
              <w:t>o</w:t>
            </w:r>
            <w:r w:rsidRPr="00046E6B">
              <w:rPr>
                <w:spacing w:val="-6"/>
                <w:sz w:val="32"/>
                <w:szCs w:val="32"/>
              </w:rPr>
              <w:t>m</w:t>
            </w:r>
            <w:r w:rsidRPr="00046E6B">
              <w:rPr>
                <w:spacing w:val="1"/>
                <w:sz w:val="32"/>
                <w:szCs w:val="32"/>
              </w:rPr>
              <w:t>pu</w:t>
            </w:r>
            <w:r w:rsidRPr="00046E6B">
              <w:rPr>
                <w:sz w:val="32"/>
                <w:szCs w:val="32"/>
              </w:rPr>
              <w:t>ter</w:t>
            </w:r>
          </w:p>
          <w:p w:rsidR="00CD213F" w:rsidRPr="00046E6B" w:rsidRDefault="00CB5BCC" w:rsidP="00046E6B">
            <w:pPr>
              <w:pStyle w:val="ListParagraph"/>
              <w:numPr>
                <w:ilvl w:val="0"/>
                <w:numId w:val="4"/>
              </w:numPr>
              <w:spacing w:before="37"/>
              <w:rPr>
                <w:sz w:val="32"/>
                <w:szCs w:val="32"/>
              </w:rPr>
            </w:pPr>
            <w:r w:rsidRPr="00046E6B">
              <w:rPr>
                <w:spacing w:val="1"/>
                <w:sz w:val="32"/>
                <w:szCs w:val="32"/>
              </w:rPr>
              <w:t>CCC</w:t>
            </w:r>
          </w:p>
          <w:p w:rsidR="00CD213F" w:rsidRPr="00046E6B" w:rsidRDefault="00FD3498" w:rsidP="00046E6B">
            <w:pPr>
              <w:pStyle w:val="ListParagraph"/>
              <w:numPr>
                <w:ilvl w:val="0"/>
                <w:numId w:val="4"/>
              </w:numPr>
              <w:spacing w:before="35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Currently learning </w:t>
            </w:r>
            <w:proofErr w:type="spellStart"/>
            <w:r>
              <w:rPr>
                <w:sz w:val="32"/>
                <w:szCs w:val="32"/>
              </w:rPr>
              <w:t>ReactJs</w:t>
            </w:r>
            <w:proofErr w:type="spellEnd"/>
            <w:r>
              <w:rPr>
                <w:sz w:val="32"/>
                <w:szCs w:val="32"/>
              </w:rPr>
              <w:t xml:space="preserve"> from tops technology, Rajkot.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</w:tcPr>
          <w:p w:rsidR="00CD213F" w:rsidRDefault="00CD213F"/>
        </w:tc>
      </w:tr>
      <w:tr w:rsidR="00CD213F">
        <w:trPr>
          <w:trHeight w:hRule="exact" w:val="403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  <w:shd w:val="clear" w:color="auto" w:fill="000000"/>
          </w:tcPr>
          <w:p w:rsidR="00CD213F" w:rsidRDefault="00CB5BCC">
            <w:pPr>
              <w:spacing w:line="340" w:lineRule="exact"/>
              <w:ind w:left="871"/>
              <w:rPr>
                <w:sz w:val="26"/>
                <w:szCs w:val="26"/>
              </w:rPr>
            </w:pPr>
            <w:r>
              <w:rPr>
                <w:b/>
                <w:sz w:val="32"/>
                <w:szCs w:val="32"/>
              </w:rPr>
              <w:t>S</w:t>
            </w:r>
            <w:r>
              <w:rPr>
                <w:b/>
                <w:sz w:val="26"/>
                <w:szCs w:val="26"/>
              </w:rPr>
              <w:t>KILLS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  <w:shd w:val="clear" w:color="auto" w:fill="000000"/>
          </w:tcPr>
          <w:p w:rsidR="00CD213F" w:rsidRDefault="00CD213F"/>
        </w:tc>
      </w:tr>
      <w:tr w:rsidR="00CD213F">
        <w:trPr>
          <w:trHeight w:hRule="exact" w:val="2303"/>
        </w:trPr>
        <w:tc>
          <w:tcPr>
            <w:tcW w:w="59" w:type="dxa"/>
            <w:tcBorders>
              <w:top w:val="nil"/>
              <w:left w:val="nil"/>
              <w:bottom w:val="single" w:sz="12" w:space="0" w:color="000000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12" w:space="0" w:color="C0C0C0"/>
              <w:right w:val="single" w:sz="25" w:space="0" w:color="5F5F5F"/>
            </w:tcBorders>
          </w:tcPr>
          <w:p w:rsidR="00CD213F" w:rsidRDefault="00CD213F">
            <w:pPr>
              <w:spacing w:line="200" w:lineRule="exact"/>
            </w:pPr>
          </w:p>
          <w:p w:rsidR="00CD213F" w:rsidRDefault="00CD213F">
            <w:pPr>
              <w:spacing w:before="16" w:line="200" w:lineRule="exact"/>
            </w:pPr>
          </w:p>
          <w:p w:rsidR="00CD213F" w:rsidRPr="00046E6B" w:rsidRDefault="00CB5BCC" w:rsidP="00046E6B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046E6B">
              <w:rPr>
                <w:sz w:val="32"/>
                <w:szCs w:val="32"/>
              </w:rPr>
              <w:t>G</w:t>
            </w:r>
            <w:r w:rsidRPr="00046E6B">
              <w:rPr>
                <w:spacing w:val="1"/>
                <w:sz w:val="32"/>
                <w:szCs w:val="32"/>
              </w:rPr>
              <w:t>oo</w:t>
            </w:r>
            <w:r w:rsidRPr="00046E6B">
              <w:rPr>
                <w:sz w:val="32"/>
                <w:szCs w:val="32"/>
              </w:rPr>
              <w:t>d</w:t>
            </w:r>
            <w:r w:rsidRPr="00046E6B">
              <w:rPr>
                <w:spacing w:val="-6"/>
                <w:sz w:val="32"/>
                <w:szCs w:val="32"/>
              </w:rPr>
              <w:t xml:space="preserve"> </w:t>
            </w:r>
            <w:r w:rsidRPr="00046E6B">
              <w:rPr>
                <w:sz w:val="32"/>
                <w:szCs w:val="32"/>
              </w:rPr>
              <w:t>C</w:t>
            </w:r>
            <w:r w:rsidRPr="00046E6B">
              <w:rPr>
                <w:spacing w:val="4"/>
                <w:sz w:val="32"/>
                <w:szCs w:val="32"/>
              </w:rPr>
              <w:t>o</w:t>
            </w:r>
            <w:r w:rsidRPr="00046E6B">
              <w:rPr>
                <w:spacing w:val="-1"/>
                <w:sz w:val="32"/>
                <w:szCs w:val="32"/>
              </w:rPr>
              <w:t>m</w:t>
            </w:r>
            <w:r w:rsidRPr="00046E6B">
              <w:rPr>
                <w:spacing w:val="-6"/>
                <w:sz w:val="32"/>
                <w:szCs w:val="32"/>
              </w:rPr>
              <w:t>m</w:t>
            </w:r>
            <w:r w:rsidRPr="00046E6B">
              <w:rPr>
                <w:spacing w:val="1"/>
                <w:sz w:val="32"/>
                <w:szCs w:val="32"/>
              </w:rPr>
              <w:t>un</w:t>
            </w:r>
            <w:r w:rsidRPr="00046E6B">
              <w:rPr>
                <w:sz w:val="32"/>
                <w:szCs w:val="32"/>
              </w:rPr>
              <w:t>ic</w:t>
            </w:r>
            <w:r w:rsidRPr="00046E6B">
              <w:rPr>
                <w:spacing w:val="2"/>
                <w:sz w:val="32"/>
                <w:szCs w:val="32"/>
              </w:rPr>
              <w:t>at</w:t>
            </w:r>
            <w:r w:rsidRPr="00046E6B">
              <w:rPr>
                <w:sz w:val="32"/>
                <w:szCs w:val="32"/>
              </w:rPr>
              <w:t>i</w:t>
            </w:r>
            <w:r w:rsidRPr="00046E6B">
              <w:rPr>
                <w:spacing w:val="1"/>
                <w:sz w:val="32"/>
                <w:szCs w:val="32"/>
              </w:rPr>
              <w:t>o</w:t>
            </w:r>
            <w:r w:rsidRPr="00046E6B">
              <w:rPr>
                <w:sz w:val="32"/>
                <w:szCs w:val="32"/>
              </w:rPr>
              <w:t>n</w:t>
            </w:r>
            <w:r w:rsidRPr="00046E6B">
              <w:rPr>
                <w:spacing w:val="-16"/>
                <w:sz w:val="32"/>
                <w:szCs w:val="32"/>
              </w:rPr>
              <w:t xml:space="preserve"> </w:t>
            </w:r>
            <w:r w:rsidRPr="00046E6B">
              <w:rPr>
                <w:sz w:val="32"/>
                <w:szCs w:val="32"/>
              </w:rPr>
              <w:t>Skills</w:t>
            </w:r>
          </w:p>
          <w:p w:rsidR="00CD213F" w:rsidRDefault="00CD213F">
            <w:pPr>
              <w:spacing w:before="5" w:line="160" w:lineRule="exact"/>
              <w:rPr>
                <w:sz w:val="16"/>
                <w:szCs w:val="16"/>
              </w:rPr>
            </w:pPr>
          </w:p>
          <w:p w:rsidR="00046E6B" w:rsidRPr="004312AD" w:rsidRDefault="00046E6B" w:rsidP="004312AD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HTML , CSS , JAVA SCRIPT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12" w:space="0" w:color="000000"/>
              <w:right w:val="nil"/>
            </w:tcBorders>
          </w:tcPr>
          <w:p w:rsidR="00CD213F" w:rsidRDefault="00CD213F"/>
        </w:tc>
      </w:tr>
      <w:tr w:rsidR="00CD213F">
        <w:trPr>
          <w:trHeight w:hRule="exact" w:val="59"/>
        </w:trPr>
        <w:tc>
          <w:tcPr>
            <w:tcW w:w="5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CD213F" w:rsidRDefault="00CD213F"/>
        </w:tc>
        <w:tc>
          <w:tcPr>
            <w:tcW w:w="10831" w:type="dxa"/>
            <w:tcBorders>
              <w:top w:val="single" w:sz="12" w:space="0" w:color="C0C0C0"/>
              <w:left w:val="single" w:sz="12" w:space="0" w:color="000000"/>
              <w:bottom w:val="nil"/>
              <w:right w:val="single" w:sz="12" w:space="0" w:color="000000"/>
            </w:tcBorders>
          </w:tcPr>
          <w:p w:rsidR="00CD213F" w:rsidRDefault="00CD213F"/>
        </w:tc>
        <w:tc>
          <w:tcPr>
            <w:tcW w:w="59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CD213F" w:rsidRDefault="00CD213F"/>
        </w:tc>
      </w:tr>
    </w:tbl>
    <w:p w:rsidR="00CD213F" w:rsidRDefault="00CD213F">
      <w:pPr>
        <w:sectPr w:rsidR="00CD213F">
          <w:pgSz w:w="11920" w:h="16840"/>
          <w:pgMar w:top="360" w:right="360" w:bottom="280" w:left="380" w:header="720" w:footer="720" w:gutter="0"/>
          <w:cols w:space="720"/>
        </w:sectPr>
      </w:pPr>
    </w:p>
    <w:p w:rsidR="00CD213F" w:rsidRDefault="001A2913">
      <w:pPr>
        <w:spacing w:before="6" w:line="80" w:lineRule="exact"/>
        <w:rPr>
          <w:sz w:val="8"/>
          <w:szCs w:val="8"/>
        </w:rPr>
      </w:pPr>
      <w:r>
        <w:rPr>
          <w:noProof/>
        </w:rPr>
        <w:lastRenderedPageBreak/>
        <w:pict>
          <v:shape id="_x0000_s1035" type="#_x0000_t202" style="position:absolute;margin-left:66.35pt;margin-top:81.95pt;width:479.3pt;height:206.9pt;z-index:-25164697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20"/>
                    <w:gridCol w:w="6849"/>
                  </w:tblGrid>
                  <w:tr w:rsidR="00CD213F">
                    <w:trPr>
                      <w:trHeight w:hRule="exact" w:val="504"/>
                    </w:trPr>
                    <w:tc>
                      <w:tcPr>
                        <w:tcW w:w="2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68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</w:tr>
                  <w:tr w:rsidR="00CD213F">
                    <w:trPr>
                      <w:trHeight w:hRule="exact" w:val="516"/>
                    </w:trPr>
                    <w:tc>
                      <w:tcPr>
                        <w:tcW w:w="2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68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</w:tr>
                  <w:tr w:rsidR="00CD213F">
                    <w:trPr>
                      <w:trHeight w:hRule="exact" w:val="924"/>
                    </w:trPr>
                    <w:tc>
                      <w:tcPr>
                        <w:tcW w:w="2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68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</w:tr>
                  <w:tr w:rsidR="00CD213F">
                    <w:trPr>
                      <w:trHeight w:hRule="exact" w:val="526"/>
                    </w:trPr>
                    <w:tc>
                      <w:tcPr>
                        <w:tcW w:w="2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68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</w:tr>
                  <w:tr w:rsidR="00CD213F">
                    <w:trPr>
                      <w:trHeight w:hRule="exact" w:val="514"/>
                    </w:trPr>
                    <w:tc>
                      <w:tcPr>
                        <w:tcW w:w="2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68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</w:tr>
                  <w:tr w:rsidR="00CD213F">
                    <w:trPr>
                      <w:trHeight w:hRule="exact" w:val="514"/>
                    </w:trPr>
                    <w:tc>
                      <w:tcPr>
                        <w:tcW w:w="2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68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</w:tr>
                  <w:tr w:rsidR="00CD213F">
                    <w:trPr>
                      <w:trHeight w:hRule="exact" w:val="619"/>
                    </w:trPr>
                    <w:tc>
                      <w:tcPr>
                        <w:tcW w:w="272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  <w:tc>
                      <w:tcPr>
                        <w:tcW w:w="684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CD213F" w:rsidRDefault="00CD213F"/>
                    </w:tc>
                  </w:tr>
                </w:tbl>
                <w:p w:rsidR="00CD213F" w:rsidRDefault="00CD213F"/>
              </w:txbxContent>
            </v:textbox>
            <w10:wrap anchorx="page" anchory="page"/>
          </v:shape>
        </w:pict>
      </w:r>
      <w:r>
        <w:rPr>
          <w:noProof/>
        </w:rPr>
        <w:pict>
          <v:group id="_x0000_s1032" style="position:absolute;margin-left:28.15pt;margin-top:46.05pt;width:542.75pt;height:20.15pt;z-index:-251648000;mso-position-horizontal-relative:page;mso-position-vertical-relative:page" coordorigin="563,921" coordsize="10855,403">
            <v:shape id="_x0000_s1034" type="#_x0000_t75" style="position:absolute;left:563;top:921;width:10855;height:403">
              <v:imagedata r:id="rId11" o:title=""/>
            </v:shape>
            <v:shape id="_x0000_s1033" style="position:absolute;left:1440;top:1247;width:2559;height:0" coordorigin="1440,1247" coordsize="2559,0" path="m1440,1247r2559,e" filled="f" strokeweight="1.66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29" style="position:absolute;margin-left:28.15pt;margin-top:310.4pt;width:542.75pt;height:20.15pt;z-index:-251649024;mso-position-horizontal-relative:page;mso-position-vertical-relative:page" coordorigin="563,6208" coordsize="10855,403">
            <v:shape id="_x0000_s1031" type="#_x0000_t75" style="position:absolute;left:563;top:6208;width:10855;height:403">
              <v:imagedata r:id="rId7" o:title=""/>
            </v:shape>
            <v:shape id="_x0000_s1030" style="position:absolute;left:1440;top:6540;width:1742;height:0" coordorigin="1440,6540" coordsize="1742,0" path="m1440,6540r1743,e" filled="f" strokeweight="1.66pt">
              <v:path arrowok="t"/>
            </v:shape>
            <w10:wrap anchorx="page" anchory="page"/>
          </v:group>
        </w:pict>
      </w:r>
      <w:r>
        <w:rPr>
          <w:noProof/>
        </w:rPr>
        <w:pict>
          <v:group id="_x0000_s1026" style="position:absolute;margin-left:28.15pt;margin-top:391.7pt;width:542.75pt;height:20.15pt;z-index:-251650048;mso-position-horizontal-relative:page;mso-position-vertical-relative:page" coordorigin="563,7834" coordsize="10855,403">
            <v:shape id="_x0000_s1028" type="#_x0000_t75" style="position:absolute;left:563;top:7834;width:10855;height:403">
              <v:imagedata r:id="rId7" o:title=""/>
            </v:shape>
            <v:shape id="_x0000_s1027" style="position:absolute;left:1440;top:8179;width:1994;height:0" coordorigin="1440,8179" coordsize="1994,0" path="m1440,8179r1995,e" filled="f" strokeweight=".59408mm">
              <v:path arrowok="t"/>
            </v:shape>
            <w10:wrap anchorx="page" anchory="page"/>
          </v:group>
        </w:pic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"/>
        <w:gridCol w:w="10831"/>
        <w:gridCol w:w="59"/>
      </w:tblGrid>
      <w:tr w:rsidR="00CD213F">
        <w:trPr>
          <w:trHeight w:hRule="exact" w:val="394"/>
        </w:trPr>
        <w:tc>
          <w:tcPr>
            <w:tcW w:w="59" w:type="dxa"/>
            <w:tcBorders>
              <w:top w:val="single" w:sz="12" w:space="0" w:color="000000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12" w:space="0" w:color="C0C0C0"/>
              <w:left w:val="single" w:sz="25" w:space="0" w:color="5F5F5F"/>
              <w:bottom w:val="single" w:sz="6" w:space="0" w:color="000000"/>
              <w:right w:val="single" w:sz="25" w:space="0" w:color="5F5F5F"/>
            </w:tcBorders>
          </w:tcPr>
          <w:p w:rsidR="00CD213F" w:rsidRDefault="00CD213F"/>
        </w:tc>
        <w:tc>
          <w:tcPr>
            <w:tcW w:w="59" w:type="dxa"/>
            <w:tcBorders>
              <w:top w:val="single" w:sz="12" w:space="0" w:color="000000"/>
              <w:left w:val="single" w:sz="25" w:space="0" w:color="5F5F5F"/>
              <w:bottom w:val="single" w:sz="6" w:space="0" w:color="000000"/>
              <w:right w:val="nil"/>
            </w:tcBorders>
          </w:tcPr>
          <w:p w:rsidR="00CD213F" w:rsidRDefault="00CD213F"/>
        </w:tc>
      </w:tr>
      <w:tr w:rsidR="00CD213F">
        <w:trPr>
          <w:trHeight w:hRule="exact" w:val="403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  <w:shd w:val="clear" w:color="auto" w:fill="000000"/>
          </w:tcPr>
          <w:p w:rsidR="00CD213F" w:rsidRDefault="00CB5BCC">
            <w:pPr>
              <w:spacing w:line="320" w:lineRule="exact"/>
              <w:ind w:left="871"/>
              <w:rPr>
                <w:sz w:val="26"/>
                <w:szCs w:val="26"/>
              </w:rPr>
            </w:pPr>
            <w:r>
              <w:rPr>
                <w:b/>
                <w:spacing w:val="-1"/>
                <w:sz w:val="32"/>
                <w:szCs w:val="32"/>
              </w:rPr>
              <w:t>P</w:t>
            </w:r>
            <w:r>
              <w:rPr>
                <w:b/>
                <w:sz w:val="26"/>
                <w:szCs w:val="26"/>
              </w:rPr>
              <w:t>ERS</w:t>
            </w:r>
            <w:r>
              <w:rPr>
                <w:b/>
                <w:spacing w:val="2"/>
                <w:sz w:val="26"/>
                <w:szCs w:val="26"/>
              </w:rPr>
              <w:t>O</w:t>
            </w:r>
            <w:r>
              <w:rPr>
                <w:b/>
                <w:sz w:val="26"/>
                <w:szCs w:val="26"/>
              </w:rPr>
              <w:t>NAL</w:t>
            </w:r>
            <w:r>
              <w:rPr>
                <w:b/>
                <w:spacing w:val="-12"/>
                <w:sz w:val="26"/>
                <w:szCs w:val="26"/>
              </w:rPr>
              <w:t xml:space="preserve"> </w:t>
            </w:r>
            <w:r>
              <w:rPr>
                <w:b/>
                <w:sz w:val="32"/>
                <w:szCs w:val="32"/>
              </w:rPr>
              <w:t>D</w:t>
            </w:r>
            <w:r>
              <w:rPr>
                <w:b/>
                <w:sz w:val="26"/>
                <w:szCs w:val="26"/>
              </w:rPr>
              <w:t>ET</w:t>
            </w:r>
            <w:r>
              <w:rPr>
                <w:b/>
                <w:spacing w:val="2"/>
                <w:sz w:val="26"/>
                <w:szCs w:val="26"/>
              </w:rPr>
              <w:t>AI</w:t>
            </w:r>
            <w:r>
              <w:rPr>
                <w:b/>
                <w:sz w:val="26"/>
                <w:szCs w:val="26"/>
              </w:rPr>
              <w:t>L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  <w:shd w:val="clear" w:color="auto" w:fill="000000"/>
          </w:tcPr>
          <w:p w:rsidR="00CD213F" w:rsidRDefault="00CD213F"/>
        </w:tc>
      </w:tr>
      <w:tr w:rsidR="00CD213F">
        <w:trPr>
          <w:trHeight w:hRule="exact" w:val="4884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</w:tcPr>
          <w:p w:rsidR="00CD213F" w:rsidRDefault="00CD213F">
            <w:pPr>
              <w:spacing w:before="10" w:line="180" w:lineRule="exact"/>
              <w:rPr>
                <w:sz w:val="18"/>
                <w:szCs w:val="18"/>
              </w:rPr>
            </w:pPr>
          </w:p>
          <w:p w:rsidR="00CD213F" w:rsidRDefault="00CD213F">
            <w:pPr>
              <w:spacing w:line="200" w:lineRule="exact"/>
            </w:pPr>
          </w:p>
          <w:p w:rsidR="00CD213F" w:rsidRDefault="00CB5BCC">
            <w:pPr>
              <w:ind w:left="871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2"/>
                <w:sz w:val="28"/>
                <w:szCs w:val="28"/>
              </w:rPr>
              <w:t>a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e                            </w:t>
            </w:r>
            <w:r>
              <w:rPr>
                <w:spacing w:val="20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</w:rPr>
              <w:t>D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r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d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v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Sn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1"/>
                <w:sz w:val="28"/>
                <w:szCs w:val="28"/>
              </w:rPr>
              <w:t>Gi</w:t>
            </w:r>
            <w:r>
              <w:rPr>
                <w:sz w:val="28"/>
                <w:szCs w:val="28"/>
              </w:rPr>
              <w:t>r</w:t>
            </w:r>
            <w:r>
              <w:rPr>
                <w:spacing w:val="-1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pacing w:val="-1"/>
                <w:sz w:val="28"/>
                <w:szCs w:val="28"/>
              </w:rPr>
              <w:t>hb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ai</w:t>
            </w:r>
            <w:proofErr w:type="spellEnd"/>
          </w:p>
          <w:p w:rsidR="00CD213F" w:rsidRDefault="00CD213F">
            <w:pPr>
              <w:spacing w:before="3" w:line="140" w:lineRule="exact"/>
              <w:rPr>
                <w:sz w:val="15"/>
                <w:szCs w:val="15"/>
              </w:rPr>
            </w:pPr>
          </w:p>
          <w:p w:rsidR="00CD213F" w:rsidRDefault="00CB5BCC">
            <w:pPr>
              <w:ind w:left="871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e </w:t>
            </w:r>
            <w:r>
              <w:rPr>
                <w:spacing w:val="-2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f Bi</w:t>
            </w: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 xml:space="preserve">h               </w:t>
            </w:r>
            <w:r>
              <w:rPr>
                <w:spacing w:val="56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03</w:t>
            </w:r>
            <w:proofErr w:type="spellStart"/>
            <w:r>
              <w:rPr>
                <w:spacing w:val="-2"/>
                <w:position w:val="13"/>
                <w:sz w:val="18"/>
                <w:szCs w:val="18"/>
              </w:rPr>
              <w:t>t</w:t>
            </w:r>
            <w:r>
              <w:rPr>
                <w:position w:val="13"/>
                <w:sz w:val="18"/>
                <w:szCs w:val="18"/>
              </w:rPr>
              <w:t>h</w:t>
            </w:r>
            <w:proofErr w:type="spellEnd"/>
            <w:r>
              <w:rPr>
                <w:position w:val="13"/>
                <w:sz w:val="18"/>
                <w:szCs w:val="18"/>
              </w:rPr>
              <w:t xml:space="preserve">  </w:t>
            </w:r>
            <w:r>
              <w:rPr>
                <w:spacing w:val="-1"/>
                <w:sz w:val="28"/>
                <w:szCs w:val="28"/>
              </w:rPr>
              <w:t>J</w:t>
            </w:r>
            <w:r>
              <w:rPr>
                <w:spacing w:val="1"/>
                <w:sz w:val="28"/>
                <w:szCs w:val="28"/>
              </w:rPr>
              <w:t>ul</w:t>
            </w:r>
            <w:r>
              <w:rPr>
                <w:spacing w:val="-3"/>
                <w:sz w:val="28"/>
                <w:szCs w:val="28"/>
              </w:rPr>
              <w:t>y</w:t>
            </w:r>
            <w:r>
              <w:rPr>
                <w:sz w:val="28"/>
                <w:szCs w:val="28"/>
              </w:rPr>
              <w:t>,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1</w:t>
            </w:r>
            <w:r>
              <w:rPr>
                <w:spacing w:val="-1"/>
                <w:sz w:val="28"/>
                <w:szCs w:val="28"/>
              </w:rPr>
              <w:t>9</w:t>
            </w:r>
            <w:r>
              <w:rPr>
                <w:spacing w:val="1"/>
                <w:sz w:val="28"/>
                <w:szCs w:val="28"/>
              </w:rPr>
              <w:t>99</w:t>
            </w:r>
          </w:p>
          <w:p w:rsidR="00CD213F" w:rsidRDefault="00CD213F">
            <w:pPr>
              <w:spacing w:before="15" w:line="220" w:lineRule="exact"/>
              <w:rPr>
                <w:sz w:val="22"/>
                <w:szCs w:val="22"/>
              </w:rPr>
            </w:pPr>
          </w:p>
          <w:p w:rsidR="00CD213F" w:rsidRDefault="00CB5BCC" w:rsidP="0083380C">
            <w:pPr>
              <w:spacing w:line="420" w:lineRule="exact"/>
              <w:ind w:left="871"/>
              <w:rPr>
                <w:spacing w:val="-1"/>
                <w:position w:val="8"/>
                <w:sz w:val="28"/>
                <w:szCs w:val="28"/>
              </w:rPr>
            </w:pPr>
            <w:r>
              <w:rPr>
                <w:position w:val="-9"/>
                <w:sz w:val="28"/>
                <w:szCs w:val="28"/>
              </w:rPr>
              <w:t>Per</w:t>
            </w:r>
            <w:r>
              <w:rPr>
                <w:spacing w:val="-5"/>
                <w:position w:val="-9"/>
                <w:sz w:val="28"/>
                <w:szCs w:val="28"/>
              </w:rPr>
              <w:t>m</w:t>
            </w:r>
            <w:r>
              <w:rPr>
                <w:position w:val="-9"/>
                <w:sz w:val="28"/>
                <w:szCs w:val="28"/>
              </w:rPr>
              <w:t>a</w:t>
            </w:r>
            <w:r>
              <w:rPr>
                <w:spacing w:val="1"/>
                <w:position w:val="-9"/>
                <w:sz w:val="28"/>
                <w:szCs w:val="28"/>
              </w:rPr>
              <w:t>n</w:t>
            </w:r>
            <w:r>
              <w:rPr>
                <w:position w:val="-9"/>
                <w:sz w:val="28"/>
                <w:szCs w:val="28"/>
              </w:rPr>
              <w:t>e</w:t>
            </w:r>
            <w:r>
              <w:rPr>
                <w:spacing w:val="1"/>
                <w:position w:val="-9"/>
                <w:sz w:val="28"/>
                <w:szCs w:val="28"/>
              </w:rPr>
              <w:t>n</w:t>
            </w:r>
            <w:r>
              <w:rPr>
                <w:position w:val="-9"/>
                <w:sz w:val="28"/>
                <w:szCs w:val="28"/>
              </w:rPr>
              <w:t>t</w:t>
            </w:r>
            <w:r>
              <w:rPr>
                <w:spacing w:val="1"/>
                <w:position w:val="-9"/>
                <w:sz w:val="28"/>
                <w:szCs w:val="28"/>
              </w:rPr>
              <w:t xml:space="preserve"> </w:t>
            </w:r>
            <w:r>
              <w:rPr>
                <w:spacing w:val="-2"/>
                <w:position w:val="-9"/>
                <w:sz w:val="28"/>
                <w:szCs w:val="28"/>
              </w:rPr>
              <w:t>A</w:t>
            </w:r>
            <w:r>
              <w:rPr>
                <w:spacing w:val="-1"/>
                <w:position w:val="-9"/>
                <w:sz w:val="28"/>
                <w:szCs w:val="28"/>
              </w:rPr>
              <w:t>d</w:t>
            </w:r>
            <w:r>
              <w:rPr>
                <w:spacing w:val="1"/>
                <w:position w:val="-9"/>
                <w:sz w:val="28"/>
                <w:szCs w:val="28"/>
              </w:rPr>
              <w:t>d</w:t>
            </w:r>
            <w:r>
              <w:rPr>
                <w:position w:val="-9"/>
                <w:sz w:val="28"/>
                <w:szCs w:val="28"/>
              </w:rPr>
              <w:t>r</w:t>
            </w:r>
            <w:r>
              <w:rPr>
                <w:spacing w:val="-2"/>
                <w:position w:val="-9"/>
                <w:sz w:val="28"/>
                <w:szCs w:val="28"/>
              </w:rPr>
              <w:t>e</w:t>
            </w:r>
            <w:r>
              <w:rPr>
                <w:spacing w:val="1"/>
                <w:position w:val="-9"/>
                <w:sz w:val="28"/>
                <w:szCs w:val="28"/>
              </w:rPr>
              <w:t>s</w:t>
            </w:r>
            <w:r>
              <w:rPr>
                <w:position w:val="-9"/>
                <w:sz w:val="28"/>
                <w:szCs w:val="28"/>
              </w:rPr>
              <w:t xml:space="preserve">s      </w:t>
            </w:r>
            <w:r>
              <w:rPr>
                <w:spacing w:val="41"/>
                <w:position w:val="-9"/>
                <w:sz w:val="28"/>
                <w:szCs w:val="28"/>
              </w:rPr>
              <w:t xml:space="preserve"> </w:t>
            </w:r>
            <w:proofErr w:type="spellStart"/>
            <w:r w:rsidR="00121981">
              <w:rPr>
                <w:spacing w:val="-1"/>
                <w:position w:val="8"/>
                <w:sz w:val="28"/>
                <w:szCs w:val="28"/>
              </w:rPr>
              <w:t>Gandhigram</w:t>
            </w:r>
            <w:proofErr w:type="spellEnd"/>
            <w:r w:rsidR="00121981">
              <w:rPr>
                <w:spacing w:val="-1"/>
                <w:position w:val="8"/>
                <w:sz w:val="28"/>
                <w:szCs w:val="28"/>
              </w:rPr>
              <w:t xml:space="preserve">, opp. Sterling hospital, Rajkot-360007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91497C" w:rsidRDefault="00330D8B" w:rsidP="0083380C">
            <w:pPr>
              <w:spacing w:line="420" w:lineRule="exact"/>
              <w:ind w:left="87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121981">
              <w:rPr>
                <w:sz w:val="28"/>
                <w:szCs w:val="28"/>
              </w:rPr>
              <w:t xml:space="preserve">                               </w:t>
            </w:r>
          </w:p>
          <w:p w:rsidR="00CD213F" w:rsidRDefault="00CD213F">
            <w:pPr>
              <w:spacing w:before="2" w:line="240" w:lineRule="exact"/>
              <w:rPr>
                <w:sz w:val="24"/>
                <w:szCs w:val="24"/>
              </w:rPr>
            </w:pPr>
          </w:p>
          <w:p w:rsidR="00CD213F" w:rsidRDefault="00CB5BCC">
            <w:pPr>
              <w:ind w:left="871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nd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r                          </w:t>
            </w:r>
            <w:r>
              <w:rPr>
                <w:spacing w:val="2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Fe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e</w:t>
            </w:r>
          </w:p>
          <w:p w:rsidR="00CD213F" w:rsidRDefault="00CD213F">
            <w:pPr>
              <w:spacing w:before="6" w:line="180" w:lineRule="exact"/>
              <w:rPr>
                <w:sz w:val="19"/>
                <w:szCs w:val="19"/>
              </w:rPr>
            </w:pPr>
          </w:p>
          <w:p w:rsidR="00CD213F" w:rsidRDefault="00CB5BCC">
            <w:pPr>
              <w:ind w:left="871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K</w:t>
            </w:r>
            <w:r>
              <w:rPr>
                <w:spacing w:val="1"/>
                <w:sz w:val="28"/>
                <w:szCs w:val="28"/>
              </w:rPr>
              <w:t>no</w:t>
            </w:r>
            <w:r>
              <w:rPr>
                <w:spacing w:val="-1"/>
                <w:sz w:val="28"/>
                <w:szCs w:val="28"/>
              </w:rPr>
              <w:t>w</w:t>
            </w:r>
            <w:r>
              <w:rPr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La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>gu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g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 xml:space="preserve">s       </w:t>
            </w:r>
            <w:r>
              <w:rPr>
                <w:spacing w:val="51"/>
                <w:sz w:val="28"/>
                <w:szCs w:val="28"/>
              </w:rPr>
              <w:t xml:space="preserve"> </w:t>
            </w:r>
            <w:r>
              <w:rPr>
                <w:spacing w:val="-1"/>
                <w:sz w:val="28"/>
                <w:szCs w:val="28"/>
              </w:rPr>
              <w:t>G</w:t>
            </w:r>
            <w:r>
              <w:rPr>
                <w:spacing w:val="1"/>
                <w:sz w:val="28"/>
                <w:szCs w:val="28"/>
              </w:rPr>
              <w:t>u</w:t>
            </w:r>
            <w:r>
              <w:rPr>
                <w:spacing w:val="-1"/>
                <w:sz w:val="28"/>
                <w:szCs w:val="28"/>
              </w:rPr>
              <w:t>j</w:t>
            </w:r>
            <w:r>
              <w:rPr>
                <w:sz w:val="28"/>
                <w:szCs w:val="28"/>
              </w:rPr>
              <w:t>ara</w:t>
            </w:r>
            <w:r>
              <w:rPr>
                <w:spacing w:val="-1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</w:t>
            </w:r>
            <w:r>
              <w:rPr>
                <w:spacing w:val="-1"/>
                <w:sz w:val="28"/>
                <w:szCs w:val="28"/>
              </w:rPr>
              <w:t xml:space="preserve"> H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1"/>
                <w:sz w:val="28"/>
                <w:szCs w:val="28"/>
              </w:rPr>
              <w:t>nd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,</w:t>
            </w:r>
            <w:r>
              <w:rPr>
                <w:spacing w:val="-1"/>
                <w:sz w:val="28"/>
                <w:szCs w:val="28"/>
              </w:rPr>
              <w:t xml:space="preserve"> E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pacing w:val="-1"/>
                <w:sz w:val="28"/>
                <w:szCs w:val="28"/>
              </w:rPr>
              <w:t>gli</w:t>
            </w:r>
            <w:r>
              <w:rPr>
                <w:spacing w:val="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h</w:t>
            </w:r>
          </w:p>
          <w:p w:rsidR="00CD213F" w:rsidRDefault="00CD213F">
            <w:pPr>
              <w:spacing w:before="2" w:line="180" w:lineRule="exact"/>
              <w:rPr>
                <w:sz w:val="19"/>
                <w:szCs w:val="19"/>
              </w:rPr>
            </w:pPr>
          </w:p>
          <w:p w:rsidR="00CD213F" w:rsidRDefault="00CB5BCC">
            <w:pPr>
              <w:ind w:left="871"/>
              <w:rPr>
                <w:sz w:val="28"/>
                <w:szCs w:val="28"/>
              </w:rPr>
            </w:pPr>
            <w:r>
              <w:rPr>
                <w:color w:val="1F2023"/>
                <w:sz w:val="28"/>
                <w:szCs w:val="28"/>
              </w:rPr>
              <w:t>Mar</w:t>
            </w:r>
            <w:r>
              <w:rPr>
                <w:color w:val="1F2023"/>
                <w:spacing w:val="-1"/>
                <w:sz w:val="28"/>
                <w:szCs w:val="28"/>
              </w:rPr>
              <w:t>i</w:t>
            </w:r>
            <w:r>
              <w:rPr>
                <w:color w:val="1F2023"/>
                <w:spacing w:val="1"/>
                <w:sz w:val="28"/>
                <w:szCs w:val="28"/>
              </w:rPr>
              <w:t>t</w:t>
            </w:r>
            <w:r>
              <w:rPr>
                <w:color w:val="1F2023"/>
                <w:spacing w:val="-2"/>
                <w:sz w:val="28"/>
                <w:szCs w:val="28"/>
              </w:rPr>
              <w:t>a</w:t>
            </w:r>
            <w:r>
              <w:rPr>
                <w:color w:val="1F2023"/>
                <w:sz w:val="28"/>
                <w:szCs w:val="28"/>
              </w:rPr>
              <w:t>l</w:t>
            </w:r>
            <w:r>
              <w:rPr>
                <w:color w:val="1F2023"/>
                <w:spacing w:val="1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S</w:t>
            </w:r>
            <w:r>
              <w:rPr>
                <w:color w:val="000000"/>
                <w:spacing w:val="1"/>
                <w:sz w:val="28"/>
                <w:szCs w:val="28"/>
              </w:rPr>
              <w:t>t</w:t>
            </w:r>
            <w:r>
              <w:rPr>
                <w:color w:val="000000"/>
                <w:spacing w:val="-2"/>
                <w:sz w:val="28"/>
                <w:szCs w:val="28"/>
              </w:rPr>
              <w:t>a</w:t>
            </w:r>
            <w:r>
              <w:rPr>
                <w:color w:val="000000"/>
                <w:spacing w:val="-1"/>
                <w:sz w:val="28"/>
                <w:szCs w:val="28"/>
              </w:rPr>
              <w:t>t</w:t>
            </w:r>
            <w:r>
              <w:rPr>
                <w:color w:val="000000"/>
                <w:spacing w:val="1"/>
                <w:sz w:val="28"/>
                <w:szCs w:val="28"/>
              </w:rPr>
              <w:t>u</w:t>
            </w:r>
            <w:r>
              <w:rPr>
                <w:color w:val="000000"/>
                <w:sz w:val="28"/>
                <w:szCs w:val="28"/>
              </w:rPr>
              <w:t xml:space="preserve">s               </w:t>
            </w:r>
            <w:r>
              <w:rPr>
                <w:color w:val="000000"/>
                <w:spacing w:val="17"/>
                <w:sz w:val="28"/>
                <w:szCs w:val="28"/>
              </w:rPr>
              <w:t xml:space="preserve"> </w:t>
            </w:r>
            <w:r w:rsidR="0083380C">
              <w:rPr>
                <w:color w:val="000000"/>
                <w:sz w:val="28"/>
                <w:szCs w:val="28"/>
              </w:rPr>
              <w:t>Unm</w:t>
            </w:r>
            <w:r>
              <w:rPr>
                <w:color w:val="000000"/>
                <w:sz w:val="28"/>
                <w:szCs w:val="28"/>
              </w:rPr>
              <w:t>arr</w:t>
            </w:r>
            <w:r>
              <w:rPr>
                <w:color w:val="000000"/>
                <w:spacing w:val="-1"/>
                <w:sz w:val="28"/>
                <w:szCs w:val="28"/>
              </w:rPr>
              <w:t>i</w:t>
            </w:r>
            <w:r>
              <w:rPr>
                <w:color w:val="000000"/>
                <w:sz w:val="28"/>
                <w:szCs w:val="28"/>
              </w:rPr>
              <w:t>ed</w:t>
            </w:r>
          </w:p>
          <w:p w:rsidR="00CD213F" w:rsidRDefault="00CD213F">
            <w:pPr>
              <w:spacing w:before="4" w:line="240" w:lineRule="exact"/>
              <w:rPr>
                <w:sz w:val="24"/>
                <w:szCs w:val="24"/>
              </w:rPr>
            </w:pPr>
          </w:p>
          <w:p w:rsidR="00CD213F" w:rsidRDefault="00CB5BCC">
            <w:pPr>
              <w:ind w:left="871"/>
              <w:rPr>
                <w:sz w:val="28"/>
                <w:szCs w:val="28"/>
              </w:rPr>
            </w:pP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t</w:t>
            </w:r>
            <w:r>
              <w:rPr>
                <w:spacing w:val="-1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-1"/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>it</w:t>
            </w:r>
            <w:r>
              <w:rPr>
                <w:sz w:val="28"/>
                <w:szCs w:val="28"/>
              </w:rPr>
              <w:t xml:space="preserve">y                   </w:t>
            </w:r>
            <w:r>
              <w:rPr>
                <w:spacing w:val="55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pacing w:val="-1"/>
                <w:sz w:val="28"/>
                <w:szCs w:val="28"/>
              </w:rPr>
              <w:t>d</w:t>
            </w:r>
            <w:r>
              <w:rPr>
                <w:spacing w:val="1"/>
                <w:sz w:val="28"/>
                <w:szCs w:val="28"/>
              </w:rPr>
              <w:t>i</w:t>
            </w:r>
            <w:r>
              <w:rPr>
                <w:spacing w:val="-2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n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</w:tcPr>
          <w:p w:rsidR="00CD213F" w:rsidRDefault="00CD213F"/>
        </w:tc>
      </w:tr>
      <w:tr w:rsidR="00CD213F">
        <w:trPr>
          <w:trHeight w:hRule="exact" w:val="403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  <w:shd w:val="clear" w:color="auto" w:fill="000000"/>
          </w:tcPr>
          <w:p w:rsidR="00CD213F" w:rsidRPr="002F32FA" w:rsidRDefault="002F32FA" w:rsidP="00046E6B">
            <w:pPr>
              <w:spacing w:line="320" w:lineRule="exact"/>
              <w:rPr>
                <w:b/>
                <w:bCs/>
                <w:sz w:val="28"/>
                <w:szCs w:val="28"/>
              </w:rPr>
            </w:pPr>
            <w:r w:rsidRPr="002F32FA">
              <w:rPr>
                <w:b/>
                <w:bCs/>
                <w:sz w:val="28"/>
                <w:szCs w:val="28"/>
              </w:rPr>
              <w:t xml:space="preserve">           HOBBIES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  <w:shd w:val="clear" w:color="auto" w:fill="000000"/>
          </w:tcPr>
          <w:p w:rsidR="00CD213F" w:rsidRDefault="00CD213F"/>
        </w:tc>
      </w:tr>
      <w:tr w:rsidR="00CD213F">
        <w:trPr>
          <w:trHeight w:hRule="exact" w:val="1223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</w:tcPr>
          <w:p w:rsidR="00CD213F" w:rsidRDefault="002F32FA" w:rsidP="00046E6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</w:t>
            </w:r>
          </w:p>
          <w:p w:rsidR="002F32FA" w:rsidRPr="002F32FA" w:rsidRDefault="002F32FA" w:rsidP="002F32F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Reading</w:t>
            </w:r>
          </w:p>
          <w:p w:rsidR="002F32FA" w:rsidRPr="002F32FA" w:rsidRDefault="002F32FA" w:rsidP="002F32FA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  <w:r>
              <w:rPr>
                <w:sz w:val="28"/>
                <w:szCs w:val="28"/>
              </w:rPr>
              <w:t>Learning languages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</w:tcPr>
          <w:p w:rsidR="00CD213F" w:rsidRDefault="00CD213F"/>
        </w:tc>
      </w:tr>
      <w:tr w:rsidR="00CD213F">
        <w:trPr>
          <w:trHeight w:hRule="exact" w:val="403"/>
        </w:trPr>
        <w:tc>
          <w:tcPr>
            <w:tcW w:w="59" w:type="dxa"/>
            <w:tcBorders>
              <w:top w:val="nil"/>
              <w:left w:val="nil"/>
              <w:bottom w:val="nil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single" w:sz="25" w:space="0" w:color="5F5F5F"/>
            </w:tcBorders>
            <w:shd w:val="clear" w:color="auto" w:fill="000000"/>
          </w:tcPr>
          <w:p w:rsidR="00CD213F" w:rsidRDefault="00CB5BCC">
            <w:pPr>
              <w:spacing w:line="340" w:lineRule="exact"/>
              <w:ind w:left="871"/>
              <w:rPr>
                <w:sz w:val="26"/>
                <w:szCs w:val="26"/>
              </w:rPr>
            </w:pPr>
            <w:r>
              <w:rPr>
                <w:b/>
                <w:sz w:val="32"/>
                <w:szCs w:val="32"/>
              </w:rPr>
              <w:t>D</w:t>
            </w:r>
            <w:r>
              <w:rPr>
                <w:b/>
                <w:sz w:val="26"/>
                <w:szCs w:val="26"/>
              </w:rPr>
              <w:t>ECL</w:t>
            </w:r>
            <w:r>
              <w:rPr>
                <w:b/>
                <w:spacing w:val="2"/>
                <w:sz w:val="26"/>
                <w:szCs w:val="26"/>
              </w:rPr>
              <w:t>A</w:t>
            </w:r>
            <w:r>
              <w:rPr>
                <w:b/>
                <w:sz w:val="26"/>
                <w:szCs w:val="26"/>
              </w:rPr>
              <w:t>RATI</w:t>
            </w:r>
            <w:r>
              <w:rPr>
                <w:b/>
                <w:spacing w:val="2"/>
                <w:sz w:val="26"/>
                <w:szCs w:val="26"/>
              </w:rPr>
              <w:t>O</w:t>
            </w:r>
            <w:r>
              <w:rPr>
                <w:b/>
                <w:sz w:val="26"/>
                <w:szCs w:val="26"/>
              </w:rPr>
              <w:t>N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6" w:space="0" w:color="000000"/>
              <w:right w:val="nil"/>
            </w:tcBorders>
            <w:shd w:val="clear" w:color="auto" w:fill="000000"/>
          </w:tcPr>
          <w:p w:rsidR="00CD213F" w:rsidRDefault="00CD213F"/>
        </w:tc>
      </w:tr>
      <w:tr w:rsidR="00CD213F">
        <w:trPr>
          <w:trHeight w:hRule="exact" w:val="8053"/>
        </w:trPr>
        <w:tc>
          <w:tcPr>
            <w:tcW w:w="59" w:type="dxa"/>
            <w:tcBorders>
              <w:top w:val="nil"/>
              <w:left w:val="nil"/>
              <w:bottom w:val="single" w:sz="12" w:space="0" w:color="000000"/>
              <w:right w:val="single" w:sz="25" w:space="0" w:color="5F5F5F"/>
            </w:tcBorders>
          </w:tcPr>
          <w:p w:rsidR="00CD213F" w:rsidRDefault="00CD213F"/>
        </w:tc>
        <w:tc>
          <w:tcPr>
            <w:tcW w:w="10831" w:type="dxa"/>
            <w:tcBorders>
              <w:top w:val="single" w:sz="6" w:space="0" w:color="000000"/>
              <w:left w:val="single" w:sz="25" w:space="0" w:color="5F5F5F"/>
              <w:bottom w:val="single" w:sz="12" w:space="0" w:color="C0C0C0"/>
              <w:right w:val="single" w:sz="25" w:space="0" w:color="5F5F5F"/>
            </w:tcBorders>
          </w:tcPr>
          <w:p w:rsidR="00CD213F" w:rsidRDefault="00CD213F">
            <w:pPr>
              <w:spacing w:line="200" w:lineRule="exact"/>
            </w:pPr>
          </w:p>
          <w:p w:rsidR="00CD213F" w:rsidRDefault="00CD213F">
            <w:pPr>
              <w:spacing w:before="16" w:line="260" w:lineRule="exact"/>
              <w:rPr>
                <w:sz w:val="26"/>
                <w:szCs w:val="26"/>
              </w:rPr>
            </w:pPr>
          </w:p>
          <w:p w:rsidR="00CD213F" w:rsidRDefault="00CB5BCC">
            <w:pPr>
              <w:spacing w:line="359" w:lineRule="auto"/>
              <w:ind w:left="871" w:right="130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 Sole</w:t>
            </w:r>
            <w:r>
              <w:rPr>
                <w:spacing w:val="-5"/>
                <w:sz w:val="28"/>
                <w:szCs w:val="28"/>
              </w:rPr>
              <w:t>m</w:t>
            </w:r>
            <w:r>
              <w:rPr>
                <w:spacing w:val="1"/>
                <w:sz w:val="28"/>
                <w:szCs w:val="28"/>
              </w:rPr>
              <w:t>nl</w:t>
            </w:r>
            <w:r>
              <w:rPr>
                <w:sz w:val="28"/>
                <w:szCs w:val="28"/>
              </w:rPr>
              <w:t>y</w:t>
            </w:r>
            <w:r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ec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 xml:space="preserve">are </w:t>
            </w:r>
            <w:r>
              <w:rPr>
                <w:spacing w:val="-1"/>
                <w:sz w:val="28"/>
                <w:szCs w:val="28"/>
              </w:rPr>
              <w:t>th</w:t>
            </w:r>
            <w:r>
              <w:rPr>
                <w:sz w:val="28"/>
                <w:szCs w:val="28"/>
              </w:rPr>
              <w:t>at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-2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l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e </w:t>
            </w:r>
            <w:r>
              <w:rPr>
                <w:spacing w:val="-3"/>
                <w:sz w:val="28"/>
                <w:szCs w:val="28"/>
              </w:rPr>
              <w:t>a</w:t>
            </w:r>
            <w:r>
              <w:rPr>
                <w:spacing w:val="-1"/>
                <w:sz w:val="28"/>
                <w:szCs w:val="28"/>
              </w:rPr>
              <w:t>b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 xml:space="preserve">e </w:t>
            </w:r>
            <w:r>
              <w:rPr>
                <w:spacing w:val="-2"/>
                <w:sz w:val="28"/>
                <w:szCs w:val="28"/>
              </w:rPr>
              <w:t>i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f</w:t>
            </w:r>
            <w:r>
              <w:rPr>
                <w:spacing w:val="-1"/>
                <w:sz w:val="28"/>
                <w:szCs w:val="28"/>
              </w:rPr>
              <w:t>o</w:t>
            </w:r>
            <w:r>
              <w:rPr>
                <w:spacing w:val="-2"/>
                <w:sz w:val="28"/>
                <w:szCs w:val="28"/>
              </w:rPr>
              <w:t>r</w:t>
            </w:r>
            <w:r>
              <w:rPr>
                <w:spacing w:val="-3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ti</w:t>
            </w:r>
            <w:r>
              <w:rPr>
                <w:spacing w:val="-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3"/>
                <w:sz w:val="28"/>
                <w:szCs w:val="28"/>
              </w:rPr>
              <w:t>c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rre</w:t>
            </w:r>
            <w:r>
              <w:rPr>
                <w:spacing w:val="-2"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o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pacing w:val="-2"/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 xml:space="preserve">e </w:t>
            </w:r>
            <w:r>
              <w:rPr>
                <w:spacing w:val="-2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1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</w:t>
            </w:r>
            <w:r>
              <w:rPr>
                <w:spacing w:val="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of </w:t>
            </w:r>
            <w:r>
              <w:rPr>
                <w:spacing w:val="-2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 xml:space="preserve">y </w:t>
            </w:r>
            <w:r>
              <w:rPr>
                <w:spacing w:val="1"/>
                <w:sz w:val="28"/>
                <w:szCs w:val="28"/>
              </w:rPr>
              <w:t>k</w:t>
            </w:r>
            <w:r>
              <w:rPr>
                <w:spacing w:val="-1"/>
                <w:sz w:val="28"/>
                <w:szCs w:val="28"/>
              </w:rPr>
              <w:t>n</w:t>
            </w:r>
            <w:r>
              <w:rPr>
                <w:spacing w:val="1"/>
                <w:sz w:val="28"/>
                <w:szCs w:val="28"/>
              </w:rPr>
              <w:t>o</w:t>
            </w:r>
            <w:r>
              <w:rPr>
                <w:spacing w:val="-1"/>
                <w:sz w:val="28"/>
                <w:szCs w:val="28"/>
              </w:rPr>
              <w:t>wl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1"/>
                <w:sz w:val="28"/>
                <w:szCs w:val="28"/>
              </w:rPr>
              <w:t>d</w:t>
            </w:r>
            <w:r>
              <w:rPr>
                <w:spacing w:val="1"/>
                <w:sz w:val="28"/>
                <w:szCs w:val="28"/>
              </w:rPr>
              <w:t>g</w:t>
            </w:r>
            <w:r>
              <w:rPr>
                <w:sz w:val="28"/>
                <w:szCs w:val="28"/>
              </w:rPr>
              <w:t xml:space="preserve">e </w:t>
            </w:r>
            <w:r>
              <w:rPr>
                <w:spacing w:val="-3"/>
                <w:sz w:val="28"/>
                <w:szCs w:val="28"/>
              </w:rPr>
              <w:t>a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d</w:t>
            </w:r>
            <w:r>
              <w:rPr>
                <w:spacing w:val="-2"/>
                <w:sz w:val="28"/>
                <w:szCs w:val="28"/>
              </w:rPr>
              <w:t xml:space="preserve"> </w:t>
            </w:r>
            <w:r>
              <w:rPr>
                <w:spacing w:val="1"/>
                <w:sz w:val="28"/>
                <w:szCs w:val="28"/>
              </w:rPr>
              <w:t>b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l</w:t>
            </w:r>
            <w:r>
              <w:rPr>
                <w:spacing w:val="-1"/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-2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.</w:t>
            </w:r>
          </w:p>
          <w:p w:rsidR="00CD213F" w:rsidRDefault="00CD213F">
            <w:pPr>
              <w:spacing w:before="8" w:line="160" w:lineRule="exact"/>
              <w:rPr>
                <w:sz w:val="17"/>
                <w:szCs w:val="17"/>
              </w:rPr>
            </w:pPr>
          </w:p>
          <w:p w:rsidR="00CD213F" w:rsidRDefault="00CD213F">
            <w:pPr>
              <w:spacing w:line="200" w:lineRule="exact"/>
            </w:pPr>
          </w:p>
          <w:p w:rsidR="00CD213F" w:rsidRPr="00F67AA3" w:rsidRDefault="00CB5BCC">
            <w:pPr>
              <w:ind w:left="871"/>
              <w:rPr>
                <w:sz w:val="28"/>
                <w:szCs w:val="28"/>
              </w:rPr>
            </w:pPr>
            <w:r>
              <w:rPr>
                <w:b/>
                <w:spacing w:val="-1"/>
                <w:sz w:val="28"/>
                <w:szCs w:val="28"/>
              </w:rPr>
              <w:t>P</w:t>
            </w:r>
            <w:r>
              <w:rPr>
                <w:b/>
                <w:spacing w:val="1"/>
                <w:sz w:val="28"/>
                <w:szCs w:val="28"/>
              </w:rPr>
              <w:t>la</w:t>
            </w:r>
            <w:r w:rsidR="00F67AA3">
              <w:rPr>
                <w:b/>
                <w:sz w:val="28"/>
                <w:szCs w:val="28"/>
              </w:rPr>
              <w:t>ce :</w:t>
            </w:r>
            <w:r w:rsidR="00F67AA3">
              <w:rPr>
                <w:sz w:val="28"/>
                <w:szCs w:val="28"/>
              </w:rPr>
              <w:t xml:space="preserve"> Rajkot</w:t>
            </w:r>
          </w:p>
          <w:p w:rsidR="00CD213F" w:rsidRDefault="00CB5BCC">
            <w:pPr>
              <w:spacing w:before="52"/>
              <w:ind w:right="1199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b/>
                <w:spacing w:val="-1"/>
                <w:sz w:val="28"/>
                <w:szCs w:val="28"/>
                <w:u w:val="thick" w:color="000000"/>
              </w:rPr>
              <w:t>Y</w:t>
            </w:r>
            <w:r>
              <w:rPr>
                <w:b/>
                <w:spacing w:val="1"/>
                <w:sz w:val="28"/>
                <w:szCs w:val="28"/>
                <w:u w:val="thick" w:color="000000"/>
              </w:rPr>
              <w:t>o</w:t>
            </w:r>
            <w:r>
              <w:rPr>
                <w:b/>
                <w:sz w:val="28"/>
                <w:szCs w:val="28"/>
                <w:u w:val="thick" w:color="000000"/>
              </w:rPr>
              <w:t>u</w:t>
            </w:r>
            <w:r>
              <w:rPr>
                <w:b/>
                <w:spacing w:val="1"/>
                <w:sz w:val="28"/>
                <w:szCs w:val="28"/>
                <w:u w:val="thick" w:color="000000"/>
              </w:rPr>
              <w:t>r</w:t>
            </w:r>
            <w:r>
              <w:rPr>
                <w:b/>
                <w:sz w:val="28"/>
                <w:szCs w:val="28"/>
                <w:u w:val="thick" w:color="000000"/>
              </w:rPr>
              <w:t>’s</w:t>
            </w:r>
            <w:proofErr w:type="spellEnd"/>
            <w:r>
              <w:rPr>
                <w:b/>
                <w:sz w:val="28"/>
                <w:szCs w:val="28"/>
                <w:u w:val="thick" w:color="000000"/>
              </w:rPr>
              <w:t xml:space="preserve">  </w:t>
            </w:r>
            <w:r>
              <w:rPr>
                <w:b/>
                <w:spacing w:val="-1"/>
                <w:sz w:val="28"/>
                <w:szCs w:val="28"/>
                <w:u w:val="thick" w:color="000000"/>
              </w:rPr>
              <w:t>Fa</w:t>
            </w:r>
            <w:r>
              <w:rPr>
                <w:b/>
                <w:spacing w:val="1"/>
                <w:sz w:val="28"/>
                <w:szCs w:val="28"/>
                <w:u w:val="thick" w:color="000000"/>
              </w:rPr>
              <w:t>i</w:t>
            </w:r>
            <w:r>
              <w:rPr>
                <w:b/>
                <w:sz w:val="28"/>
                <w:szCs w:val="28"/>
                <w:u w:val="thick" w:color="000000"/>
              </w:rPr>
              <w:t>thf</w:t>
            </w:r>
            <w:r>
              <w:rPr>
                <w:b/>
                <w:spacing w:val="-3"/>
                <w:sz w:val="28"/>
                <w:szCs w:val="28"/>
                <w:u w:val="thick" w:color="000000"/>
              </w:rPr>
              <w:t>u</w:t>
            </w:r>
            <w:r>
              <w:rPr>
                <w:b/>
                <w:spacing w:val="-1"/>
                <w:sz w:val="28"/>
                <w:szCs w:val="28"/>
                <w:u w:val="thick" w:color="000000"/>
              </w:rPr>
              <w:t>l</w:t>
            </w:r>
            <w:r>
              <w:rPr>
                <w:b/>
                <w:spacing w:val="1"/>
                <w:sz w:val="28"/>
                <w:szCs w:val="28"/>
                <w:u w:val="thick" w:color="000000"/>
              </w:rPr>
              <w:t>l</w:t>
            </w:r>
            <w:r>
              <w:rPr>
                <w:b/>
                <w:sz w:val="28"/>
                <w:szCs w:val="28"/>
                <w:u w:val="thick" w:color="000000"/>
              </w:rPr>
              <w:t>y</w:t>
            </w:r>
          </w:p>
          <w:p w:rsidR="00CD213F" w:rsidRDefault="00CB5BCC">
            <w:pPr>
              <w:spacing w:before="43"/>
              <w:ind w:right="1197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S</w:t>
            </w:r>
            <w:r>
              <w:rPr>
                <w:spacing w:val="1"/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e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2"/>
                <w:sz w:val="28"/>
                <w:szCs w:val="28"/>
              </w:rPr>
              <w:t>D</w:t>
            </w:r>
            <w:r>
              <w:rPr>
                <w:spacing w:val="1"/>
                <w:sz w:val="28"/>
                <w:szCs w:val="28"/>
              </w:rPr>
              <w:t>h</w:t>
            </w:r>
            <w:r>
              <w:rPr>
                <w:sz w:val="28"/>
                <w:szCs w:val="28"/>
              </w:rPr>
              <w:t>a</w:t>
            </w:r>
            <w:r>
              <w:rPr>
                <w:spacing w:val="-2"/>
                <w:sz w:val="28"/>
                <w:szCs w:val="28"/>
              </w:rPr>
              <w:t>ra</w:t>
            </w:r>
            <w:r>
              <w:rPr>
                <w:spacing w:val="1"/>
                <w:sz w:val="28"/>
                <w:szCs w:val="28"/>
              </w:rPr>
              <w:t>d</w:t>
            </w:r>
            <w:r>
              <w:rPr>
                <w:spacing w:val="-2"/>
                <w:sz w:val="28"/>
                <w:szCs w:val="28"/>
              </w:rPr>
              <w:t>e</w:t>
            </w:r>
            <w:r>
              <w:rPr>
                <w:spacing w:val="3"/>
                <w:sz w:val="28"/>
                <w:szCs w:val="28"/>
              </w:rPr>
              <w:t>v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59" w:type="dxa"/>
            <w:tcBorders>
              <w:top w:val="single" w:sz="6" w:space="0" w:color="000000"/>
              <w:left w:val="single" w:sz="25" w:space="0" w:color="5F5F5F"/>
              <w:bottom w:val="single" w:sz="12" w:space="0" w:color="000000"/>
              <w:right w:val="nil"/>
            </w:tcBorders>
          </w:tcPr>
          <w:p w:rsidR="00CD213F" w:rsidRDefault="00CD213F"/>
        </w:tc>
      </w:tr>
      <w:tr w:rsidR="00CD213F">
        <w:trPr>
          <w:trHeight w:hRule="exact" w:val="59"/>
        </w:trPr>
        <w:tc>
          <w:tcPr>
            <w:tcW w:w="59" w:type="dxa"/>
            <w:tcBorders>
              <w:top w:val="single" w:sz="12" w:space="0" w:color="000000"/>
              <w:left w:val="nil"/>
              <w:bottom w:val="nil"/>
              <w:right w:val="single" w:sz="12" w:space="0" w:color="000000"/>
            </w:tcBorders>
          </w:tcPr>
          <w:p w:rsidR="00CD213F" w:rsidRDefault="00CD213F"/>
        </w:tc>
        <w:tc>
          <w:tcPr>
            <w:tcW w:w="10831" w:type="dxa"/>
            <w:tcBorders>
              <w:top w:val="single" w:sz="12" w:space="0" w:color="C0C0C0"/>
              <w:left w:val="single" w:sz="12" w:space="0" w:color="000000"/>
              <w:bottom w:val="nil"/>
              <w:right w:val="single" w:sz="12" w:space="0" w:color="000000"/>
            </w:tcBorders>
          </w:tcPr>
          <w:p w:rsidR="00CD213F" w:rsidRDefault="00CD213F"/>
        </w:tc>
        <w:tc>
          <w:tcPr>
            <w:tcW w:w="59" w:type="dxa"/>
            <w:tcBorders>
              <w:top w:val="single" w:sz="12" w:space="0" w:color="000000"/>
              <w:left w:val="single" w:sz="12" w:space="0" w:color="000000"/>
              <w:bottom w:val="nil"/>
              <w:right w:val="nil"/>
            </w:tcBorders>
          </w:tcPr>
          <w:p w:rsidR="00CD213F" w:rsidRDefault="00CD213F"/>
        </w:tc>
      </w:tr>
    </w:tbl>
    <w:p w:rsidR="00673BF0" w:rsidRDefault="00673BF0"/>
    <w:sectPr w:rsidR="00673BF0" w:rsidSect="00673BF0">
      <w:pgSz w:w="11920" w:h="16840"/>
      <w:pgMar w:top="360" w:right="3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66DCE"/>
    <w:multiLevelType w:val="hybridMultilevel"/>
    <w:tmpl w:val="8A7C32A4"/>
    <w:lvl w:ilvl="0" w:tplc="40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1">
    <w:nsid w:val="357802BF"/>
    <w:multiLevelType w:val="hybridMultilevel"/>
    <w:tmpl w:val="15640B44"/>
    <w:lvl w:ilvl="0" w:tplc="4009000B">
      <w:start w:val="1"/>
      <w:numFmt w:val="bullet"/>
      <w:lvlText w:val=""/>
      <w:lvlJc w:val="left"/>
      <w:pPr>
        <w:ind w:left="208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2">
    <w:nsid w:val="3A4121DB"/>
    <w:multiLevelType w:val="hybridMultilevel"/>
    <w:tmpl w:val="11A2BCD2"/>
    <w:lvl w:ilvl="0" w:tplc="4009000B">
      <w:start w:val="1"/>
      <w:numFmt w:val="bullet"/>
      <w:lvlText w:val=""/>
      <w:lvlJc w:val="left"/>
      <w:pPr>
        <w:ind w:left="20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abstractNum w:abstractNumId="3">
    <w:nsid w:val="75614B8E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B2643"/>
    <w:multiLevelType w:val="hybridMultilevel"/>
    <w:tmpl w:val="35A2E580"/>
    <w:lvl w:ilvl="0" w:tplc="4009000B">
      <w:start w:val="1"/>
      <w:numFmt w:val="bullet"/>
      <w:lvlText w:val=""/>
      <w:lvlJc w:val="left"/>
      <w:pPr>
        <w:ind w:left="20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9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D213F"/>
    <w:rsid w:val="00044972"/>
    <w:rsid w:val="00046E6B"/>
    <w:rsid w:val="000508FB"/>
    <w:rsid w:val="00121981"/>
    <w:rsid w:val="001A2913"/>
    <w:rsid w:val="002C4C70"/>
    <w:rsid w:val="002C7330"/>
    <w:rsid w:val="002D0F52"/>
    <w:rsid w:val="002F32FA"/>
    <w:rsid w:val="00330D8B"/>
    <w:rsid w:val="004312AD"/>
    <w:rsid w:val="00673BF0"/>
    <w:rsid w:val="00715E39"/>
    <w:rsid w:val="0083380C"/>
    <w:rsid w:val="008479C8"/>
    <w:rsid w:val="0091497C"/>
    <w:rsid w:val="009F63B3"/>
    <w:rsid w:val="00B073A4"/>
    <w:rsid w:val="00C964BA"/>
    <w:rsid w:val="00CB5BCC"/>
    <w:rsid w:val="00CD213F"/>
    <w:rsid w:val="00F67AA3"/>
    <w:rsid w:val="00F77E2E"/>
    <w:rsid w:val="00FD34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46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hyperlink" Target="mailto:snehadharadev011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</cp:lastModifiedBy>
  <cp:revision>23</cp:revision>
  <dcterms:created xsi:type="dcterms:W3CDTF">2023-07-23T14:56:00Z</dcterms:created>
  <dcterms:modified xsi:type="dcterms:W3CDTF">2024-10-13T06:14:00Z</dcterms:modified>
</cp:coreProperties>
</file>